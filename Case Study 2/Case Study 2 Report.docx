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06C" w:rsidRDefault="0076206C">
      <w:pPr>
        <w:jc w:val="center"/>
        <w:rPr>
          <w:b/>
        </w:rPr>
      </w:pPr>
    </w:p>
    <w:p w:rsidR="001E72E7" w:rsidRDefault="001E72E7">
      <w:pPr>
        <w:jc w:val="center"/>
        <w:rPr>
          <w:b/>
          <w:sz w:val="32"/>
          <w:szCs w:val="32"/>
        </w:rPr>
      </w:pPr>
      <w:r>
        <w:rPr>
          <w:b/>
          <w:sz w:val="32"/>
          <w:szCs w:val="32"/>
        </w:rPr>
        <w:t>Analysis of Players’ Salary by Performance</w:t>
      </w:r>
      <w:r w:rsidRPr="001E72E7">
        <w:rPr>
          <w:b/>
          <w:sz w:val="32"/>
          <w:szCs w:val="32"/>
        </w:rPr>
        <w:t xml:space="preserve"> Statistics</w:t>
      </w:r>
      <w:r>
        <w:rPr>
          <w:b/>
          <w:sz w:val="32"/>
          <w:szCs w:val="32"/>
        </w:rPr>
        <w:t xml:space="preserve"> </w:t>
      </w:r>
    </w:p>
    <w:p w:rsidR="001E72E7" w:rsidRDefault="001E72E7">
      <w:pPr>
        <w:jc w:val="center"/>
        <w:rPr>
          <w:b/>
          <w:sz w:val="32"/>
          <w:szCs w:val="32"/>
        </w:rPr>
      </w:pPr>
      <w:r>
        <w:rPr>
          <w:b/>
          <w:sz w:val="32"/>
          <w:szCs w:val="32"/>
        </w:rPr>
        <w:t xml:space="preserve">And </w:t>
      </w:r>
    </w:p>
    <w:p w:rsidR="0076206C" w:rsidRDefault="001E72E7">
      <w:pPr>
        <w:jc w:val="center"/>
        <w:rPr>
          <w:b/>
          <w:sz w:val="32"/>
          <w:szCs w:val="32"/>
        </w:rPr>
      </w:pPr>
      <w:r>
        <w:rPr>
          <w:b/>
          <w:sz w:val="32"/>
          <w:szCs w:val="32"/>
        </w:rPr>
        <w:t>Prediction of NBA Final Champion by DEA Model</w:t>
      </w:r>
    </w:p>
    <w:p w:rsidR="0076206C" w:rsidRDefault="0076206C">
      <w:pPr>
        <w:jc w:val="center"/>
        <w:rPr>
          <w:b/>
        </w:rPr>
      </w:pPr>
    </w:p>
    <w:p w:rsidR="0076206C" w:rsidRDefault="007977CC">
      <w:pPr>
        <w:jc w:val="center"/>
      </w:pPr>
      <w:r>
        <w:t>Chen Zou, Zhiyuan Liu, Jiaqi Liu, Wen Liu</w:t>
      </w:r>
    </w:p>
    <w:p w:rsidR="0076206C" w:rsidRDefault="0076206C">
      <w:pPr>
        <w:jc w:val="center"/>
      </w:pPr>
      <w:bookmarkStart w:id="0" w:name="_GoBack"/>
      <w:bookmarkEnd w:id="0"/>
    </w:p>
    <w:p w:rsidR="0076206C" w:rsidRDefault="007977CC">
      <w:pPr>
        <w:pStyle w:val="11"/>
        <w:jc w:val="left"/>
        <w:rPr>
          <w:b/>
        </w:rPr>
      </w:pPr>
      <w:r>
        <w:rPr>
          <w:b/>
        </w:rPr>
        <w:t>Abstract</w:t>
      </w:r>
    </w:p>
    <w:p w:rsidR="0076206C" w:rsidRDefault="0069405F" w:rsidP="0069405F">
      <w:pPr>
        <w:ind w:firstLine="420"/>
      </w:pPr>
      <w:r w:rsidRPr="0069405F">
        <w:t>This report describes the experiments conducted in case study 2 at D</w:t>
      </w:r>
      <w:r>
        <w:t>S 501 by group 8. The basic item</w:t>
      </w:r>
      <w:r w:rsidRPr="0069405F">
        <w:t xml:space="preserve"> of these </w:t>
      </w:r>
      <w:r>
        <w:t>experiments is</w:t>
      </w:r>
      <w:r w:rsidRPr="0069405F">
        <w:t xml:space="preserve"> collecting data from NBA Stats API. This report includes two major data collection: 1) using py-Goldsberry tool to get a list of NBA players’ information including names, IDs and numeric performance statistics. 2) shots moment data. With data collected, further research is conducted trying to emulate a player’s performance </w:t>
      </w:r>
      <w:r w:rsidR="00887956">
        <w:t>impact estimation</w:t>
      </w:r>
      <w:r w:rsidR="00A7374C">
        <w:t xml:space="preserve"> (PIE)</w:t>
      </w:r>
      <w:r w:rsidR="00887956">
        <w:t xml:space="preserve"> score </w:t>
      </w:r>
      <w:r w:rsidRPr="0069405F">
        <w:t>and to predict his salary with it.</w:t>
      </w:r>
      <w:r w:rsidR="00887956">
        <w:t xml:space="preserve"> The other research is to predict NBA final champion in 2014-2015 season by Data Envelopment Analysis (DEA).</w:t>
      </w:r>
      <w:r w:rsidRPr="0069405F">
        <w:t xml:space="preserve"> </w:t>
      </w:r>
    </w:p>
    <w:p w:rsidR="0076206C" w:rsidRDefault="007977CC">
      <w:r>
        <w:rPr>
          <w:b/>
          <w:bCs/>
        </w:rPr>
        <w:t>Key words</w:t>
      </w:r>
      <w:r>
        <w:t xml:space="preserve">: </w:t>
      </w:r>
      <w:r w:rsidR="00887956">
        <w:t>NBA, Player Salary, Champion, DEA, PIE</w:t>
      </w:r>
    </w:p>
    <w:p w:rsidR="0076206C" w:rsidRDefault="0076206C"/>
    <w:p w:rsidR="008A676A" w:rsidRPr="008A676A" w:rsidRDefault="007977CC" w:rsidP="008A676A">
      <w:pPr>
        <w:pStyle w:val="11"/>
        <w:jc w:val="left"/>
        <w:rPr>
          <w:rStyle w:val="17"/>
          <w:b/>
          <w:i w:val="0"/>
          <w:iCs w:val="0"/>
        </w:rPr>
      </w:pPr>
      <w:r>
        <w:rPr>
          <w:b/>
        </w:rPr>
        <w:t xml:space="preserve">Motivation and </w:t>
      </w:r>
      <w:r>
        <w:rPr>
          <w:b/>
        </w:rPr>
        <w:t>Background Research</w:t>
      </w:r>
      <w:r>
        <w:rPr>
          <w:b/>
        </w:rPr>
        <w:tab/>
      </w:r>
      <w:r>
        <w:rPr>
          <w:b/>
        </w:rPr>
        <w:tab/>
      </w:r>
      <w:r>
        <w:rPr>
          <w:b/>
        </w:rPr>
        <w:tab/>
      </w:r>
    </w:p>
    <w:p w:rsidR="008A676A" w:rsidRDefault="008A676A" w:rsidP="008A676A">
      <w:pPr>
        <w:ind w:right="220" w:firstLine="420"/>
        <w:rPr>
          <w:rStyle w:val="17"/>
          <w:i w:val="0"/>
          <w:iCs w:val="0"/>
        </w:rPr>
      </w:pPr>
      <w:r w:rsidRPr="008A676A">
        <w:rPr>
          <w:rStyle w:val="17"/>
          <w:i w:val="0"/>
          <w:iCs w:val="0"/>
        </w:rPr>
        <w:t>Two topics are often referred to when people (no matter they are basketball lover, NBA player and team manager) talk about NBA: 1. who will win national championship this session? 2. Are player payed fairly?</w:t>
      </w:r>
    </w:p>
    <w:p w:rsidR="008A676A" w:rsidRPr="008A676A" w:rsidRDefault="008A676A" w:rsidP="008A676A">
      <w:pPr>
        <w:ind w:right="220" w:firstLine="420"/>
        <w:rPr>
          <w:rStyle w:val="17"/>
          <w:i w:val="0"/>
          <w:iCs w:val="0"/>
        </w:rPr>
      </w:pPr>
      <w:r w:rsidRPr="008A676A">
        <w:rPr>
          <w:rStyle w:val="17"/>
          <w:i w:val="0"/>
          <w:iCs w:val="0"/>
        </w:rPr>
        <w:t>Also interested in such topics, we decided to pick out the most competitive team in the league and try to compare a player’s performance with his annual salary. The first one gives us a chance to predict who will be the champion and the second one shows us which p</w:t>
      </w:r>
      <w:r>
        <w:rPr>
          <w:rStyle w:val="17"/>
          <w:i w:val="0"/>
          <w:iCs w:val="0"/>
        </w:rPr>
        <w:t>layer is seriously undervalued.</w:t>
      </w:r>
    </w:p>
    <w:p w:rsidR="008A676A" w:rsidRDefault="008A676A" w:rsidP="008A676A">
      <w:pPr>
        <w:ind w:right="220" w:firstLine="420"/>
        <w:rPr>
          <w:rStyle w:val="17"/>
          <w:i w:val="0"/>
          <w:iCs w:val="0"/>
        </w:rPr>
      </w:pPr>
      <w:r w:rsidRPr="008A676A">
        <w:rPr>
          <w:rStyle w:val="17"/>
          <w:i w:val="0"/>
          <w:iCs w:val="0"/>
        </w:rPr>
        <w:t>This is a good time point for us to do prediction because the trade window has closed, players list won’t change.</w:t>
      </w:r>
    </w:p>
    <w:p w:rsidR="00A7374C" w:rsidRDefault="00A7374C">
      <w:pPr>
        <w:ind w:right="220" w:firstLine="420"/>
        <w:rPr>
          <w:rStyle w:val="17"/>
          <w:i w:val="0"/>
          <w:iCs w:val="0"/>
        </w:rPr>
      </w:pPr>
      <w:r>
        <w:rPr>
          <w:rStyle w:val="17"/>
          <w:i w:val="0"/>
          <w:iCs w:val="0"/>
        </w:rPr>
        <w:t>In problem 4, we conducted experiments in data mining manner. First, we found the relationship between player’s overall performance and his salary estimation. Also, based on team statistical data in 2014-2015 regular season, we implemented an efficient model for measuring</w:t>
      </w:r>
      <w:r w:rsidRPr="00A7374C">
        <w:rPr>
          <w:rStyle w:val="17"/>
          <w:i w:val="0"/>
          <w:iCs w:val="0"/>
        </w:rPr>
        <w:t xml:space="preserve"> productive efficiency of decision making units (or DMUs)</w:t>
      </w:r>
      <w:r>
        <w:rPr>
          <w:rStyle w:val="17"/>
          <w:i w:val="0"/>
          <w:iCs w:val="0"/>
        </w:rPr>
        <w:t xml:space="preserve"> to evaluate the performance of each NBA team and estimated the performance score from the data.</w:t>
      </w:r>
    </w:p>
    <w:p w:rsidR="0076206C" w:rsidRDefault="0076206C">
      <w:pPr>
        <w:ind w:right="220"/>
      </w:pPr>
    </w:p>
    <w:p w:rsidR="0076206C" w:rsidRPr="00A7374C" w:rsidRDefault="007977CC" w:rsidP="00A7374C">
      <w:pPr>
        <w:pStyle w:val="11"/>
        <w:jc w:val="left"/>
        <w:rPr>
          <w:b/>
        </w:rPr>
      </w:pPr>
      <w:r>
        <w:rPr>
          <w:b/>
        </w:rPr>
        <w:t>Realization</w:t>
      </w:r>
    </w:p>
    <w:p w:rsidR="0076206C" w:rsidRDefault="007977CC">
      <w:pPr>
        <w:spacing w:after="156"/>
        <w:rPr>
          <w:b/>
        </w:rPr>
      </w:pPr>
      <w:r>
        <w:rPr>
          <w:b/>
        </w:rPr>
        <w:t>P</w:t>
      </w:r>
      <w:r>
        <w:rPr>
          <w:b/>
        </w:rPr>
        <w:t>roblem 1: Collecting Data about NBA Players</w:t>
      </w:r>
    </w:p>
    <w:p w:rsidR="0076206C" w:rsidRDefault="007977CC">
      <w:r>
        <w:tab/>
        <w:t xml:space="preserve">We use py-Goldsberry package to get general NBA player's information such as names </w:t>
      </w:r>
      <w:r>
        <w:lastRenderedPageBreak/>
        <w:t xml:space="preserve">and player's IDs, and then load the information into a data frame using pandas package. Py-Goldsberry is </w:t>
      </w:r>
      <w:r>
        <w:t>a really good tool to get data from stats.nba.com, while there is no public official API. We use PlayerList function to get player list of 2015 and load in dataframe. Finally we print the list to see the result.</w:t>
      </w:r>
    </w:p>
    <w:p w:rsidR="0076206C" w:rsidRDefault="0076206C"/>
    <w:p w:rsidR="0076206C" w:rsidRDefault="007977CC">
      <w:pPr>
        <w:spacing w:after="156"/>
        <w:rPr>
          <w:b/>
          <w:bCs/>
        </w:rPr>
      </w:pPr>
      <w:r>
        <w:rPr>
          <w:b/>
        </w:rPr>
        <w:t xml:space="preserve">Problem 2: </w:t>
      </w:r>
      <w:bookmarkStart w:id="1" w:name="Problem-2:-Shot-Chart-of-the-Player-(15-"/>
      <w:bookmarkEnd w:id="1"/>
      <w:r>
        <w:rPr>
          <w:b/>
          <w:bCs/>
        </w:rPr>
        <w:t>Shot Chart of the Player</w:t>
      </w:r>
    </w:p>
    <w:p w:rsidR="0076206C" w:rsidRDefault="007977CC">
      <w:pPr>
        <w:numPr>
          <w:ilvl w:val="0"/>
          <w:numId w:val="1"/>
        </w:numPr>
      </w:pPr>
      <w:r>
        <w:t xml:space="preserve">Select </w:t>
      </w:r>
      <w:r>
        <w:t>a player and print his ID</w:t>
      </w:r>
    </w:p>
    <w:p w:rsidR="0076206C" w:rsidRDefault="007977CC">
      <w:pPr>
        <w:ind w:left="420" w:firstLine="420"/>
        <w:rPr>
          <w:i/>
          <w:iCs/>
        </w:rPr>
      </w:pPr>
      <w:r>
        <w:t xml:space="preserve">We choose Josh Smith as our player.  We match his name in the dataframe and show his ID. Be aware that in stats.nba.com, the player name is shown as </w:t>
      </w:r>
      <w:r>
        <w:rPr>
          <w:i/>
          <w:iCs/>
        </w:rPr>
        <w:t>Last Name, First Name. So we match Smith, Josh and get his id.</w:t>
      </w:r>
    </w:p>
    <w:p w:rsidR="0076206C" w:rsidRDefault="0076206C">
      <w:pPr>
        <w:ind w:left="420" w:firstLine="420"/>
        <w:rPr>
          <w:i/>
          <w:iCs/>
        </w:rPr>
      </w:pPr>
    </w:p>
    <w:p w:rsidR="0076206C" w:rsidRDefault="007977CC">
      <w:pPr>
        <w:numPr>
          <w:ilvl w:val="0"/>
          <w:numId w:val="1"/>
        </w:numPr>
      </w:pPr>
      <w:r>
        <w:t xml:space="preserve">Get the photo of </w:t>
      </w:r>
      <w:r>
        <w:t>the player from NBA stats website based upon the player id</w:t>
      </w:r>
    </w:p>
    <w:p w:rsidR="0076206C" w:rsidRDefault="007977CC">
      <w:pPr>
        <w:ind w:left="420" w:firstLine="420"/>
      </w:pPr>
      <w:r>
        <w:t>Once we know Josh Smith's NBA ID, we can use it to find the url of his photo in stats.nba.com and scrape his picture using urllib library.</w:t>
      </w:r>
    </w:p>
    <w:p w:rsidR="0076206C" w:rsidRDefault="0076206C"/>
    <w:p w:rsidR="0076206C" w:rsidRDefault="007977CC">
      <w:pPr>
        <w:numPr>
          <w:ilvl w:val="0"/>
          <w:numId w:val="1"/>
        </w:numPr>
      </w:pPr>
      <w:r>
        <w:t>Collect the shot data of the player and print top 20 rows</w:t>
      </w:r>
    </w:p>
    <w:p w:rsidR="0076206C" w:rsidRDefault="007977CC">
      <w:pPr>
        <w:spacing w:before="34" w:after="0"/>
        <w:ind w:left="420" w:firstLine="420"/>
      </w:pPr>
      <w:r>
        <w:t>We use nbastats library, which can get player's shot data very dicrectly. We write ShotChart function in nabstats, conveying Josh Smith' id as parameter, so now we have Josh's shot information. And we print top 20 rows of the list to see the details.</w:t>
      </w:r>
    </w:p>
    <w:p w:rsidR="0076206C" w:rsidRDefault="0076206C">
      <w:pPr>
        <w:spacing w:before="34" w:after="0"/>
      </w:pPr>
    </w:p>
    <w:p w:rsidR="0076206C" w:rsidRDefault="007977CC">
      <w:pPr>
        <w:spacing w:before="34" w:after="0"/>
      </w:pPr>
      <w:r>
        <w:t>4)</w:t>
      </w:r>
      <w:r>
        <w:tab/>
      </w:r>
      <w:r>
        <w:t>plot the player's shot data</w:t>
      </w:r>
    </w:p>
    <w:p w:rsidR="0076206C" w:rsidRDefault="007977CC">
      <w:pPr>
        <w:spacing w:before="34" w:after="0"/>
      </w:pPr>
      <w:r>
        <w:tab/>
      </w:r>
      <w:r>
        <w:tab/>
        <w:t xml:space="preserve">Matplotlib and seaborn are two great packages to plot the data. As we can see from </w:t>
      </w:r>
      <w:r>
        <w:tab/>
        <w:t xml:space="preserve">the shot information in the 3) list, there are shots' location features LOC_X and LOC_Y. </w:t>
      </w:r>
      <w:r>
        <w:tab/>
        <w:t xml:space="preserve">So we can use these features to plot shot points in </w:t>
      </w:r>
      <w:r>
        <w:t xml:space="preserve">a court. </w:t>
      </w:r>
    </w:p>
    <w:p w:rsidR="0076206C" w:rsidRDefault="007977CC">
      <w:pPr>
        <w:spacing w:before="34" w:after="0"/>
      </w:pPr>
      <w:r>
        <w:tab/>
      </w:r>
      <w:r>
        <w:tab/>
        <w:t>First we can draw these plots to see what they are look like. We notice that the x-</w:t>
      </w:r>
      <w:r>
        <w:tab/>
        <w:t xml:space="preserve">axis values are the inverse of what they actually should be. So we will deal with that </w:t>
      </w:r>
      <w:r>
        <w:rPr>
          <w:rFonts w:hint="eastAsia"/>
        </w:rPr>
        <w:tab/>
      </w:r>
      <w:r>
        <w:tab/>
        <w:t>later. Then we begin to draw the court first. We will be using Matplotl</w:t>
      </w:r>
      <w:r>
        <w:t xml:space="preserve">ib Patches's Circle, </w:t>
      </w:r>
      <w:r>
        <w:tab/>
        <w:t xml:space="preserve">Rectangle and Arc objects. Importantly, we should plot the equally proportional court of </w:t>
      </w:r>
      <w:r>
        <w:tab/>
        <w:t xml:space="preserve">real court. After we finishing the court we can draw the plot on it. Furthermore, we use </w:t>
      </w:r>
      <w:r>
        <w:tab/>
        <w:t xml:space="preserve">jointplot fuction in seaborn to plot one kind of heat </w:t>
      </w:r>
      <w:r>
        <w:t xml:space="preserve">map of the shot. Which we can have </w:t>
      </w:r>
      <w:r>
        <w:tab/>
        <w:t>a clear look of the shot distrbution of Josh Smith.</w:t>
      </w:r>
    </w:p>
    <w:p w:rsidR="0076206C" w:rsidRDefault="0076206C"/>
    <w:p w:rsidR="0076206C" w:rsidRDefault="007977CC">
      <w:pPr>
        <w:spacing w:after="156"/>
        <w:rPr>
          <w:b/>
        </w:rPr>
      </w:pPr>
      <w:r>
        <w:rPr>
          <w:b/>
        </w:rPr>
        <w:t>Problem 3: Game Moments</w:t>
      </w:r>
    </w:p>
    <w:p w:rsidR="0076206C" w:rsidRDefault="007977CC">
      <w:pPr>
        <w:numPr>
          <w:ilvl w:val="0"/>
          <w:numId w:val="2"/>
        </w:numPr>
        <w:spacing w:before="34" w:after="0"/>
      </w:pPr>
      <w:r>
        <w:t>Show the animation of the moment of one game of this player</w:t>
      </w:r>
    </w:p>
    <w:p w:rsidR="0076206C" w:rsidRDefault="007977CC">
      <w:pPr>
        <w:spacing w:before="34" w:after="0"/>
      </w:pPr>
      <w:r>
        <w:t xml:space="preserve"> </w:t>
      </w:r>
      <w:r>
        <w:tab/>
      </w:r>
      <w:r>
        <w:rPr>
          <w:rFonts w:hint="eastAsia"/>
        </w:rPr>
        <w:tab/>
      </w:r>
      <w:r>
        <w:t xml:space="preserve">finding the 2014-15 season playoffs Houston VS. Clippers game 6 moments from </w:t>
      </w:r>
      <w:r>
        <w:rPr>
          <w:rFonts w:hint="eastAsia"/>
        </w:rPr>
        <w:tab/>
      </w:r>
      <w:r>
        <w:t xml:space="preserve">stats.nba.com, we use the url to animate the moments. In this moment Josh Smith </w:t>
      </w:r>
      <w:r>
        <w:rPr>
          <w:rFonts w:hint="eastAsia"/>
        </w:rPr>
        <w:tab/>
      </w:r>
      <w:r>
        <w:t>Grabbed the defence rebound and led a quick attack.</w:t>
      </w:r>
    </w:p>
    <w:p w:rsidR="0076206C" w:rsidRDefault="007977CC">
      <w:pPr>
        <w:numPr>
          <w:ilvl w:val="0"/>
          <w:numId w:val="2"/>
        </w:numPr>
        <w:spacing w:before="34" w:after="0"/>
      </w:pPr>
      <w:r>
        <w:t>Download the movement data of all the players in this game event</w:t>
      </w:r>
    </w:p>
    <w:p w:rsidR="0076206C" w:rsidRDefault="007977CC">
      <w:pPr>
        <w:spacing w:before="34" w:after="0"/>
      </w:pPr>
      <w:r>
        <w:tab/>
      </w:r>
      <w:r>
        <w:tab/>
        <w:t>We use requests package to download the data in this mom</w:t>
      </w:r>
      <w:r>
        <w:t xml:space="preserve">ent. And then we create a </w:t>
      </w:r>
      <w:r>
        <w:tab/>
        <w:t>list containing the movement data for each player and the ball combining to data sets.</w:t>
      </w:r>
    </w:p>
    <w:p w:rsidR="0076206C" w:rsidRDefault="007977CC">
      <w:pPr>
        <w:numPr>
          <w:ilvl w:val="0"/>
          <w:numId w:val="2"/>
        </w:numPr>
        <w:spacing w:before="34" w:after="0"/>
      </w:pPr>
      <w:r>
        <w:t>Plot the player's move</w:t>
      </w:r>
    </w:p>
    <w:p w:rsidR="0076206C" w:rsidRDefault="007977CC">
      <w:pPr>
        <w:spacing w:before="34" w:after="0"/>
      </w:pPr>
      <w:r>
        <w:lastRenderedPageBreak/>
        <w:tab/>
      </w:r>
      <w:r>
        <w:tab/>
        <w:t>We can see how Josh was moving in that moment.</w:t>
      </w:r>
    </w:p>
    <w:p w:rsidR="0076206C" w:rsidRDefault="007977CC">
      <w:pPr>
        <w:numPr>
          <w:ilvl w:val="0"/>
          <w:numId w:val="2"/>
        </w:numPr>
        <w:spacing w:before="34" w:after="0"/>
      </w:pPr>
      <w:r>
        <w:t>Compute basic statistics of the player.</w:t>
      </w:r>
    </w:p>
    <w:p w:rsidR="0076206C" w:rsidRDefault="007977CC">
      <w:pPr>
        <w:spacing w:before="34" w:after="0"/>
      </w:pPr>
      <w:r>
        <w:tab/>
      </w:r>
      <w:r>
        <w:tab/>
        <w:t>We analyze the player's runn</w:t>
      </w:r>
      <w:r>
        <w:t xml:space="preserve">ing distances and speeds in this moment, and also print </w:t>
      </w:r>
      <w:r>
        <w:tab/>
        <w:t xml:space="preserve">the distances between players. We use euclidean function to compute the distance and </w:t>
      </w:r>
      <w:r>
        <w:tab/>
        <w:t>using groupby method to apply to every player.</w:t>
      </w:r>
    </w:p>
    <w:p w:rsidR="0076206C" w:rsidRDefault="007977CC">
      <w:pPr>
        <w:spacing w:before="34" w:after="0"/>
      </w:pPr>
      <w:r>
        <w:t>5)</w:t>
      </w:r>
      <w:r>
        <w:tab/>
        <w:t>Close look at the score second</w:t>
      </w:r>
    </w:p>
    <w:p w:rsidR="0076206C" w:rsidRDefault="007977CC">
      <w:pPr>
        <w:spacing w:before="34" w:after="0"/>
      </w:pPr>
      <w:r>
        <w:tab/>
      </w:r>
      <w:r>
        <w:tab/>
      </w:r>
      <w:r>
        <w:t xml:space="preserve">We compute draw the distance between ball and Josh to see when he was passing </w:t>
      </w:r>
      <w:r>
        <w:tab/>
        <w:t>the ball and also see the distances between players during that period.</w:t>
      </w:r>
    </w:p>
    <w:p w:rsidR="0076206C" w:rsidRDefault="0076206C"/>
    <w:p w:rsidR="0076206C" w:rsidRDefault="007977CC">
      <w:pPr>
        <w:spacing w:after="156"/>
        <w:rPr>
          <w:b/>
        </w:rPr>
      </w:pPr>
      <w:r>
        <w:rPr>
          <w:b/>
        </w:rPr>
        <w:t>Problem 4: Additional Experiments</w:t>
      </w:r>
    </w:p>
    <w:p w:rsidR="00F325B4" w:rsidRDefault="00F325B4">
      <w:r>
        <w:t xml:space="preserve">Experiment 1: </w:t>
      </w:r>
      <w:r w:rsidRPr="00F325B4">
        <w:t>Pr</w:t>
      </w:r>
      <w:r>
        <w:t>edict Players’ Salary Based on T</w:t>
      </w:r>
      <w:r w:rsidRPr="00F325B4">
        <w:t xml:space="preserve">heir </w:t>
      </w:r>
      <w:r w:rsidR="006474BA">
        <w:t>Performance Impact Estimations</w:t>
      </w:r>
    </w:p>
    <w:p w:rsidR="00F325B4" w:rsidRDefault="00F325B4" w:rsidP="007E5B37">
      <w:pPr>
        <w:ind w:firstLine="420"/>
      </w:pPr>
      <w:r w:rsidRPr="00F325B4">
        <w:t xml:space="preserve">By py-Goldsberry tool, we could get a list of NBA player's performance data. Is there strong a relationship between player's performance with their salary level? Hence, we want to conduct the </w:t>
      </w:r>
      <w:r w:rsidR="00DE3ED0" w:rsidRPr="00F325B4">
        <w:t>experiment</w:t>
      </w:r>
      <w:r w:rsidRPr="00F325B4">
        <w:t xml:space="preserve"> to find the relationship between player performance data and their salaries.</w:t>
      </w:r>
    </w:p>
    <w:p w:rsidR="00A7374C" w:rsidRDefault="00A7374C" w:rsidP="00A7374C">
      <w:pPr>
        <w:numPr>
          <w:ilvl w:val="0"/>
          <w:numId w:val="5"/>
        </w:numPr>
        <w:spacing w:before="34" w:after="0" w:line="240" w:lineRule="auto"/>
      </w:pPr>
      <w:r>
        <w:rPr>
          <w:rFonts w:hint="eastAsia"/>
        </w:rPr>
        <w:t>Get NBA career stats data for each season</w:t>
      </w:r>
      <w:r>
        <w:rPr>
          <w:rFonts w:hint="eastAsia"/>
        </w:rPr>
        <w:tab/>
      </w:r>
      <w:r>
        <w:rPr>
          <w:rFonts w:hint="eastAsia"/>
        </w:rPr>
        <w:tab/>
      </w:r>
    </w:p>
    <w:p w:rsidR="00A7374C" w:rsidRPr="00ED3C66" w:rsidRDefault="00A7374C" w:rsidP="00A7374C">
      <w:pPr>
        <w:pStyle w:val="11"/>
        <w:jc w:val="left"/>
        <w:rPr>
          <w:sz w:val="22"/>
          <w:szCs w:val="22"/>
        </w:rPr>
      </w:pPr>
      <w:r w:rsidRPr="00ED3C66">
        <w:rPr>
          <w:rFonts w:hint="eastAsia"/>
          <w:sz w:val="22"/>
          <w:szCs w:val="22"/>
        </w:rPr>
        <w:tab/>
      </w:r>
      <w:r w:rsidRPr="00ED3C66">
        <w:rPr>
          <w:rFonts w:hint="eastAsia"/>
          <w:sz w:val="22"/>
          <w:szCs w:val="22"/>
        </w:rPr>
        <w:tab/>
        <w:t xml:space="preserve">We use Goldsberry API first get every player information about their name, NBA </w:t>
      </w:r>
      <w:r>
        <w:rPr>
          <w:rFonts w:hint="eastAsia"/>
          <w:sz w:val="22"/>
          <w:szCs w:val="22"/>
        </w:rPr>
        <w:tab/>
      </w:r>
      <w:r w:rsidRPr="00ED3C66">
        <w:rPr>
          <w:rFonts w:hint="eastAsia"/>
          <w:sz w:val="22"/>
          <w:szCs w:val="22"/>
        </w:rPr>
        <w:t xml:space="preserve">ID number, start time of getting NBA, and the contract end time. Then use their ID as </w:t>
      </w:r>
      <w:r>
        <w:rPr>
          <w:rFonts w:hint="eastAsia"/>
          <w:sz w:val="22"/>
          <w:szCs w:val="22"/>
        </w:rPr>
        <w:tab/>
      </w:r>
      <w:r w:rsidRPr="00ED3C66">
        <w:rPr>
          <w:rFonts w:hint="eastAsia"/>
          <w:sz w:val="22"/>
          <w:szCs w:val="22"/>
        </w:rPr>
        <w:t xml:space="preserve">index to find respective data of career stats in regular season. We get 23 items data set </w:t>
      </w:r>
      <w:r>
        <w:rPr>
          <w:rFonts w:hint="eastAsia"/>
          <w:sz w:val="22"/>
          <w:szCs w:val="22"/>
        </w:rPr>
        <w:tab/>
      </w:r>
      <w:r w:rsidRPr="00ED3C66">
        <w:rPr>
          <w:rFonts w:hint="eastAsia"/>
          <w:sz w:val="22"/>
          <w:szCs w:val="22"/>
        </w:rPr>
        <w:t xml:space="preserve">for each season. Because </w:t>
      </w:r>
      <w:r w:rsidRPr="00ED3C66">
        <w:rPr>
          <w:sz w:val="22"/>
          <w:szCs w:val="22"/>
        </w:rPr>
        <w:t>the</w:t>
      </w:r>
      <w:r w:rsidRPr="00ED3C66">
        <w:rPr>
          <w:rFonts w:hint="eastAsia"/>
          <w:sz w:val="22"/>
          <w:szCs w:val="22"/>
        </w:rPr>
        <w:t xml:space="preserve"> duty of each players on the court is different, and the </w:t>
      </w:r>
      <w:r>
        <w:rPr>
          <w:rFonts w:hint="eastAsia"/>
          <w:sz w:val="22"/>
          <w:szCs w:val="22"/>
        </w:rPr>
        <w:tab/>
      </w:r>
      <w:r w:rsidRPr="00ED3C66">
        <w:rPr>
          <w:rFonts w:hint="eastAsia"/>
          <w:sz w:val="22"/>
          <w:szCs w:val="22"/>
        </w:rPr>
        <w:t xml:space="preserve">performance of them are various, if we only use the number of each </w:t>
      </w:r>
      <w:r w:rsidRPr="00ED3C66">
        <w:rPr>
          <w:sz w:val="22"/>
          <w:szCs w:val="22"/>
        </w:rPr>
        <w:t>player</w:t>
      </w:r>
      <w:r w:rsidRPr="00ED3C66">
        <w:rPr>
          <w:rFonts w:hint="eastAsia"/>
          <w:sz w:val="22"/>
          <w:szCs w:val="22"/>
        </w:rPr>
        <w:t xml:space="preserve"> got in each </w:t>
      </w:r>
      <w:r>
        <w:rPr>
          <w:rFonts w:hint="eastAsia"/>
          <w:sz w:val="22"/>
          <w:szCs w:val="22"/>
        </w:rPr>
        <w:tab/>
      </w:r>
      <w:r w:rsidRPr="00ED3C66">
        <w:rPr>
          <w:rFonts w:hint="eastAsia"/>
          <w:sz w:val="22"/>
          <w:szCs w:val="22"/>
        </w:rPr>
        <w:t xml:space="preserve">season is biased. Hence to better </w:t>
      </w:r>
      <w:r w:rsidRPr="00ED3C66">
        <w:rPr>
          <w:sz w:val="22"/>
          <w:szCs w:val="22"/>
        </w:rPr>
        <w:t>describe</w:t>
      </w:r>
      <w:r w:rsidRPr="00ED3C66">
        <w:rPr>
          <w:rFonts w:hint="eastAsia"/>
          <w:sz w:val="22"/>
          <w:szCs w:val="22"/>
        </w:rPr>
        <w:t xml:space="preserve"> the </w:t>
      </w:r>
      <w:r w:rsidRPr="00ED3C66">
        <w:rPr>
          <w:sz w:val="22"/>
          <w:szCs w:val="22"/>
        </w:rPr>
        <w:t>performance</w:t>
      </w:r>
      <w:r w:rsidRPr="00ED3C66">
        <w:rPr>
          <w:rFonts w:hint="eastAsia"/>
          <w:sz w:val="22"/>
          <w:szCs w:val="22"/>
        </w:rPr>
        <w:t xml:space="preserve"> of each player, we employ </w:t>
      </w:r>
      <w:r>
        <w:rPr>
          <w:rFonts w:hint="eastAsia"/>
          <w:sz w:val="22"/>
          <w:szCs w:val="22"/>
        </w:rPr>
        <w:tab/>
      </w:r>
      <w:r w:rsidRPr="00ED3C66">
        <w:rPr>
          <w:rFonts w:hint="eastAsia"/>
          <w:sz w:val="22"/>
          <w:szCs w:val="22"/>
        </w:rPr>
        <w:t xml:space="preserve">PIE (player impact estimate) as key data. </w:t>
      </w:r>
    </w:p>
    <w:p w:rsidR="00A7374C" w:rsidRPr="00ED3C66" w:rsidRDefault="00A7374C" w:rsidP="00A7374C">
      <w:pPr>
        <w:pStyle w:val="11"/>
        <w:jc w:val="left"/>
        <w:rPr>
          <w:sz w:val="22"/>
          <w:szCs w:val="22"/>
        </w:rPr>
      </w:pPr>
      <w:r w:rsidRPr="00ED3C66">
        <w:rPr>
          <w:rFonts w:hint="eastAsia"/>
          <w:sz w:val="22"/>
          <w:szCs w:val="22"/>
        </w:rPr>
        <w:tab/>
      </w:r>
      <w:r w:rsidRPr="00ED3C66">
        <w:rPr>
          <w:sz w:val="22"/>
          <w:szCs w:val="22"/>
        </w:rPr>
        <w:t>PIE = (PTS + REB + AST + STL + BLK - (FGA - FGM) - (FTA-FTM) - PF)/MIN</w:t>
      </w:r>
    </w:p>
    <w:p w:rsidR="00A7374C" w:rsidRDefault="00A7374C" w:rsidP="00A7374C">
      <w:r w:rsidRPr="00ED3C66">
        <w:rPr>
          <w:rFonts w:hint="eastAsia"/>
        </w:rPr>
        <w:tab/>
      </w:r>
      <w:r w:rsidRPr="00ED3C66">
        <w:rPr>
          <w:rFonts w:hint="eastAsia"/>
        </w:rPr>
        <w:tab/>
      </w:r>
      <w:r w:rsidRPr="00ED3C66">
        <w:t>PIE measures a player's o</w:t>
      </w:r>
      <w:r>
        <w:t>verall statistical contribution</w:t>
      </w:r>
      <w:r w:rsidRPr="00ED3C66">
        <w:rPr>
          <w:rFonts w:hint="eastAsia"/>
        </w:rPr>
        <w:tab/>
      </w:r>
      <w:r w:rsidRPr="00ED3C66">
        <w:t xml:space="preserve">against the total statistics </w:t>
      </w:r>
      <w:r w:rsidRPr="00ED3C66">
        <w:rPr>
          <w:rFonts w:hint="eastAsia"/>
        </w:rPr>
        <w:tab/>
      </w:r>
      <w:r w:rsidRPr="00ED3C66">
        <w:t>in games they play in</w:t>
      </w:r>
      <w:r>
        <w:rPr>
          <w:rFonts w:hint="eastAsia"/>
        </w:rPr>
        <w:t>.</w:t>
      </w:r>
    </w:p>
    <w:p w:rsidR="00F325B4" w:rsidRDefault="00A7374C" w:rsidP="002F62FF">
      <w:r>
        <w:rPr>
          <w:rFonts w:hint="eastAsia"/>
        </w:rPr>
        <w:tab/>
      </w:r>
      <w:r>
        <w:rPr>
          <w:rFonts w:hint="eastAsia"/>
        </w:rPr>
        <w:tab/>
        <w:t xml:space="preserve">We also scrap each player salary in each </w:t>
      </w:r>
      <w:r>
        <w:t>regular</w:t>
      </w:r>
      <w:r w:rsidR="002F62FF">
        <w:rPr>
          <w:rFonts w:hint="eastAsia"/>
        </w:rPr>
        <w:t xml:space="preserve"> season from 2008 to 201</w:t>
      </w:r>
      <w:r w:rsidR="002F62FF">
        <w:t>3</w:t>
      </w:r>
      <w:r>
        <w:rPr>
          <w:rFonts w:hint="eastAsia"/>
        </w:rPr>
        <w:t xml:space="preserve"> on </w:t>
      </w:r>
      <w:hyperlink r:id="rId8" w:history="1">
        <w:r w:rsidRPr="00ED3C66">
          <w:t>http://espn.go.com/nba/salaries</w:t>
        </w:r>
      </w:hyperlink>
      <w:r>
        <w:rPr>
          <w:rFonts w:hint="eastAsia"/>
        </w:rPr>
        <w:t>. Then combine the three parts of data (players</w:t>
      </w:r>
      <w:r>
        <w:t>’</w:t>
      </w:r>
      <w:r>
        <w:rPr>
          <w:rFonts w:hint="eastAsia"/>
        </w:rPr>
        <w:t xml:space="preserve"> </w:t>
      </w:r>
      <w:r>
        <w:t>information</w:t>
      </w:r>
      <w:r>
        <w:rPr>
          <w:rFonts w:hint="eastAsia"/>
        </w:rPr>
        <w:t xml:space="preserve">, PIE for each </w:t>
      </w:r>
      <w:r>
        <w:t>season</w:t>
      </w:r>
      <w:r>
        <w:rPr>
          <w:rFonts w:hint="eastAsia"/>
        </w:rPr>
        <w:t xml:space="preserve"> and </w:t>
      </w:r>
      <w:r>
        <w:t>corresponding</w:t>
      </w:r>
      <w:r>
        <w:rPr>
          <w:rFonts w:hint="eastAsia"/>
        </w:rPr>
        <w:t xml:space="preserve"> salary for that season) into a tidy data set for further analysis. </w:t>
      </w:r>
      <w:r w:rsidR="00371B07">
        <w:t>The total</w:t>
      </w:r>
      <w:r w:rsidR="002F62FF">
        <w:t xml:space="preserve"> number of observations is 850.</w:t>
      </w:r>
    </w:p>
    <w:p w:rsidR="00ED06CA" w:rsidRDefault="002F62FF" w:rsidP="00ED06CA">
      <w:pPr>
        <w:numPr>
          <w:ilvl w:val="0"/>
          <w:numId w:val="5"/>
        </w:numPr>
      </w:pPr>
      <w:r>
        <w:t>A</w:t>
      </w:r>
      <w:r w:rsidR="005236F3" w:rsidRPr="005236F3">
        <w:t>nalyzing the relati</w:t>
      </w:r>
      <w:r>
        <w:t>onship between salaries and PIE</w:t>
      </w:r>
    </w:p>
    <w:p w:rsidR="002F62FF" w:rsidRDefault="00ED06CA" w:rsidP="00ED06CA">
      <w:pPr>
        <w:ind w:left="425" w:firstLine="415"/>
      </w:pPr>
      <w:r>
        <w:t>The distribution of PIE versus salary is hard to fit by any regression model. Hence, we estimated the distribution of mean salary under each PIE score. We found that the PIE and salary estimate had a linear relationship. We conducted a linear regression model between them and got a good fit result.</w:t>
      </w:r>
      <w:r w:rsidR="009F42DB">
        <w:t xml:space="preserve"> We also performed cross validation to test this model. The figures are in the Result part.</w:t>
      </w:r>
    </w:p>
    <w:p w:rsidR="007E5B37" w:rsidRDefault="00053E3A" w:rsidP="007E5B37">
      <w:r>
        <w:t>E</w:t>
      </w:r>
      <w:r>
        <w:t>xperiment 2</w:t>
      </w:r>
      <w:r>
        <w:t xml:space="preserve">: </w:t>
      </w:r>
      <w:r>
        <w:t xml:space="preserve">Predict </w:t>
      </w:r>
      <w:r w:rsidRPr="00053E3A">
        <w:t>NBA Final Champion</w:t>
      </w:r>
      <w:r>
        <w:t xml:space="preserve"> in 2014-2015 season</w:t>
      </w:r>
      <w:r w:rsidRPr="00053E3A">
        <w:t xml:space="preserve"> by DEA Model</w:t>
      </w:r>
    </w:p>
    <w:p w:rsidR="007E5B37" w:rsidRDefault="007E5B37" w:rsidP="007E5B37">
      <w:pPr>
        <w:ind w:firstLine="420"/>
      </w:pPr>
      <w:r>
        <w:t>Another interesting problem that people care most is that who will be the champion of each season. To solve this problem in data science manner, we introduce</w:t>
      </w:r>
      <w:r w:rsidR="008A676A">
        <w:t>d</w:t>
      </w:r>
      <w:r>
        <w:t xml:space="preserve"> a performance evaluation criteria to predict the NBA final champion based on each team's performance data in regular season of 2014-2015. The reason of choosing 2014-2015 season is that NBA just started a few matches of pre-season's competition in this season, there isn't enough data for analysis. The other reason is that the competition results of 2014-2015 season have already </w:t>
      </w:r>
      <w:r>
        <w:lastRenderedPageBreak/>
        <w:t>came out, therefore we can compare the performance evaluation to the real result. The data analysis procedure is listed below.</w:t>
      </w:r>
    </w:p>
    <w:p w:rsidR="007E5B37" w:rsidRDefault="007E5B37" w:rsidP="007E5B37">
      <w:pPr>
        <w:numPr>
          <w:ilvl w:val="0"/>
          <w:numId w:val="6"/>
        </w:numPr>
      </w:pPr>
      <w:r>
        <w:t>Collecting</w:t>
      </w:r>
      <w:r>
        <w:t xml:space="preserve"> team's performa</w:t>
      </w:r>
      <w:r w:rsidR="0019560A">
        <w:t>nce data from NBA stat website</w:t>
      </w:r>
    </w:p>
    <w:p w:rsidR="007E5B37" w:rsidRDefault="007E5B37" w:rsidP="007E5B37">
      <w:pPr>
        <w:ind w:left="420" w:firstLine="360"/>
      </w:pPr>
      <w:r>
        <w:t>We collected 30 teams from east and west unions and their performance attributes of FGA, FG%, 3PA, 3P%, FTA, FT%, AST, STL, BLK, PTS, TOV and BLKA. The data is stored in a excel form.</w:t>
      </w:r>
    </w:p>
    <w:p w:rsidR="0019560A" w:rsidRDefault="0019560A" w:rsidP="007E5B37">
      <w:pPr>
        <w:numPr>
          <w:ilvl w:val="0"/>
          <w:numId w:val="6"/>
        </w:numPr>
      </w:pPr>
      <w:r>
        <w:t>Calculating</w:t>
      </w:r>
      <w:r w:rsidR="007E5B37">
        <w:t xml:space="preserve"> each team's performance score by Data Evenl</w:t>
      </w:r>
      <w:r>
        <w:t>opment Analysis model in excel</w:t>
      </w:r>
    </w:p>
    <w:p w:rsidR="007E5B37" w:rsidRDefault="007E5B37" w:rsidP="0019560A">
      <w:pPr>
        <w:ind w:left="420" w:firstLine="360"/>
      </w:pPr>
      <w:r>
        <w:t>Data envelopment analysis (DEA) is a linear programming methodology to measure the efficiency of multiple decision-making units (DMUs) when the production process presents a structure of multiple inputs and outputs. For this problem, the measurements are the variables of team statistics and our decision is to choose the best team. We think the DEA model has the benefit of evaluating team's practical efficiency because it is designed for evaluating productivity and making desicions in operations research. We use the linear programming solver in excel to calulate the evaluation score of each team.</w:t>
      </w:r>
    </w:p>
    <w:p w:rsidR="008A676A" w:rsidRDefault="008A676A" w:rsidP="00A7374C">
      <w:pPr>
        <w:pStyle w:val="11"/>
        <w:jc w:val="left"/>
        <w:rPr>
          <w:b/>
        </w:rPr>
      </w:pPr>
    </w:p>
    <w:p w:rsidR="00A7374C" w:rsidRDefault="00A7374C" w:rsidP="00A7374C">
      <w:pPr>
        <w:pStyle w:val="11"/>
        <w:jc w:val="left"/>
        <w:rPr>
          <w:b/>
        </w:rPr>
      </w:pPr>
      <w:r>
        <w:rPr>
          <w:b/>
        </w:rPr>
        <w:t xml:space="preserve">Results         </w:t>
      </w:r>
    </w:p>
    <w:p w:rsidR="008A676A" w:rsidRDefault="00A7374C" w:rsidP="00A7374C">
      <w:pPr>
        <w:rPr>
          <w:b/>
        </w:rPr>
      </w:pPr>
      <w:r>
        <w:rPr>
          <w:rFonts w:hint="eastAsia"/>
          <w:b/>
        </w:rPr>
        <w:t>Problem 1:</w:t>
      </w:r>
    </w:p>
    <w:p w:rsidR="00A7374C" w:rsidRDefault="00A7374C" w:rsidP="00A7374C">
      <w:pPr>
        <w:rPr>
          <w:b/>
        </w:rPr>
      </w:pPr>
      <w:r>
        <w:rPr>
          <w:b/>
          <w:noProof/>
        </w:rPr>
        <w:drawing>
          <wp:inline distT="0" distB="0" distL="0" distR="0" wp14:anchorId="090B44E1" wp14:editId="105E1D45">
            <wp:extent cx="4308653" cy="2194560"/>
            <wp:effectExtent l="0" t="0" r="0" b="0"/>
            <wp:docPr id="8" name="图片 2" descr="probl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problem1"/>
                    <pic:cNvPicPr>
                      <a:picLocks noChangeAspect="1" noChangeArrowheads="1"/>
                    </pic:cNvPicPr>
                  </pic:nvPicPr>
                  <pic:blipFill rotWithShape="1">
                    <a:blip r:embed="rId9">
                      <a:extLst>
                        <a:ext uri="{28A0092B-C50C-407E-A947-70E740481C1C}">
                          <a14:useLocalDpi xmlns:a14="http://schemas.microsoft.com/office/drawing/2010/main" val="0"/>
                        </a:ext>
                      </a:extLst>
                    </a:blip>
                    <a:srcRect r="10212" b="22214"/>
                    <a:stretch/>
                  </pic:blipFill>
                  <pic:spPr bwMode="auto">
                    <a:xfrm>
                      <a:off x="0" y="0"/>
                      <a:ext cx="4308653" cy="2194560"/>
                    </a:xfrm>
                    <a:prstGeom prst="rect">
                      <a:avLst/>
                    </a:prstGeom>
                    <a:noFill/>
                    <a:ln>
                      <a:noFill/>
                    </a:ln>
                    <a:extLst>
                      <a:ext uri="{53640926-AAD7-44D8-BBD7-CCE9431645EC}">
                        <a14:shadowObscured xmlns:a14="http://schemas.microsoft.com/office/drawing/2010/main"/>
                      </a:ext>
                    </a:extLst>
                  </pic:spPr>
                </pic:pic>
              </a:graphicData>
            </a:graphic>
          </wp:inline>
        </w:drawing>
      </w:r>
    </w:p>
    <w:p w:rsidR="00A7374C" w:rsidRDefault="00A7374C" w:rsidP="00A7374C">
      <w:pPr>
        <w:rPr>
          <w:b/>
        </w:rPr>
      </w:pPr>
      <w:r>
        <w:rPr>
          <w:b/>
        </w:rPr>
        <w:t xml:space="preserve">Problem 2: </w:t>
      </w:r>
    </w:p>
    <w:p w:rsidR="00A7374C" w:rsidRDefault="00A7374C" w:rsidP="00A7374C">
      <w:r>
        <w:rPr>
          <w:noProof/>
        </w:rPr>
        <w:drawing>
          <wp:inline distT="0" distB="0" distL="0" distR="0" wp14:anchorId="05959605" wp14:editId="56A8E8E6">
            <wp:extent cx="3366830" cy="2004365"/>
            <wp:effectExtent l="0" t="0" r="0" b="0"/>
            <wp:docPr id="2" name="图片 3" descr="probl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problem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6291" cy="2051670"/>
                    </a:xfrm>
                    <a:prstGeom prst="rect">
                      <a:avLst/>
                    </a:prstGeom>
                    <a:noFill/>
                    <a:ln>
                      <a:noFill/>
                    </a:ln>
                  </pic:spPr>
                </pic:pic>
              </a:graphicData>
            </a:graphic>
          </wp:inline>
        </w:drawing>
      </w:r>
    </w:p>
    <w:p w:rsidR="00A7374C" w:rsidRDefault="00A7374C" w:rsidP="00A7374C">
      <w:pPr>
        <w:rPr>
          <w:b/>
        </w:rPr>
      </w:pPr>
      <w:r>
        <w:rPr>
          <w:b/>
        </w:rPr>
        <w:lastRenderedPageBreak/>
        <w:t xml:space="preserve">Problem 3: </w:t>
      </w:r>
    </w:p>
    <w:p w:rsidR="00A7374C" w:rsidRDefault="00A7374C" w:rsidP="00A7374C">
      <w:pPr>
        <w:pStyle w:val="10"/>
        <w:rPr>
          <w:rStyle w:val="17"/>
          <w:i w:val="0"/>
          <w:iCs w:val="0"/>
        </w:rPr>
      </w:pPr>
      <w:r>
        <w:rPr>
          <w:noProof/>
        </w:rPr>
        <w:drawing>
          <wp:inline distT="0" distB="0" distL="0" distR="0" wp14:anchorId="28FBAA67" wp14:editId="59C50C01">
            <wp:extent cx="1861185" cy="1945640"/>
            <wp:effectExtent l="0" t="0" r="0" b="10160"/>
            <wp:docPr id="3" name="图片 4" descr="p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p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1185" cy="1945640"/>
                    </a:xfrm>
                    <a:prstGeom prst="rect">
                      <a:avLst/>
                    </a:prstGeom>
                    <a:noFill/>
                    <a:ln>
                      <a:noFill/>
                    </a:ln>
                  </pic:spPr>
                </pic:pic>
              </a:graphicData>
            </a:graphic>
          </wp:inline>
        </w:drawing>
      </w:r>
      <w:r>
        <w:rPr>
          <w:noProof/>
        </w:rPr>
        <w:drawing>
          <wp:inline distT="0" distB="0" distL="0" distR="0" wp14:anchorId="776A735A" wp14:editId="49D8409A">
            <wp:extent cx="1997710" cy="1919605"/>
            <wp:effectExtent l="0" t="0" r="8890" b="10795"/>
            <wp:docPr id="4" name="图片 5" descr="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p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7710" cy="1919605"/>
                    </a:xfrm>
                    <a:prstGeom prst="rect">
                      <a:avLst/>
                    </a:prstGeom>
                    <a:noFill/>
                    <a:ln>
                      <a:noFill/>
                    </a:ln>
                  </pic:spPr>
                </pic:pic>
              </a:graphicData>
            </a:graphic>
          </wp:inline>
        </w:drawing>
      </w:r>
    </w:p>
    <w:p w:rsidR="008A676A" w:rsidRDefault="008A676A" w:rsidP="00A7374C">
      <w:pPr>
        <w:pStyle w:val="10"/>
        <w:rPr>
          <w:noProof/>
        </w:rPr>
      </w:pPr>
    </w:p>
    <w:p w:rsidR="00A7374C" w:rsidRDefault="00A7374C" w:rsidP="00A7374C">
      <w:pPr>
        <w:pStyle w:val="10"/>
        <w:rPr>
          <w:rStyle w:val="17"/>
          <w:i w:val="0"/>
          <w:iCs w:val="0"/>
        </w:rPr>
      </w:pPr>
      <w:r>
        <w:rPr>
          <w:noProof/>
        </w:rPr>
        <w:drawing>
          <wp:inline distT="0" distB="0" distL="0" distR="0" wp14:anchorId="083325FF" wp14:editId="2D455725">
            <wp:extent cx="3950208" cy="2587737"/>
            <wp:effectExtent l="0" t="0" r="0" b="0"/>
            <wp:docPr id="5" name="图片 13" descr="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p3-4"/>
                    <pic:cNvPicPr>
                      <a:picLocks noChangeAspect="1" noChangeArrowheads="1"/>
                    </pic:cNvPicPr>
                  </pic:nvPicPr>
                  <pic:blipFill rotWithShape="1">
                    <a:blip r:embed="rId13">
                      <a:extLst>
                        <a:ext uri="{28A0092B-C50C-407E-A947-70E740481C1C}">
                          <a14:useLocalDpi xmlns:a14="http://schemas.microsoft.com/office/drawing/2010/main" val="0"/>
                        </a:ext>
                      </a:extLst>
                    </a:blip>
                    <a:srcRect l="9934" r="9897"/>
                    <a:stretch/>
                  </pic:blipFill>
                  <pic:spPr bwMode="auto">
                    <a:xfrm>
                      <a:off x="0" y="0"/>
                      <a:ext cx="3973172" cy="2602780"/>
                    </a:xfrm>
                    <a:prstGeom prst="rect">
                      <a:avLst/>
                    </a:prstGeom>
                    <a:noFill/>
                    <a:ln>
                      <a:noFill/>
                    </a:ln>
                    <a:extLst>
                      <a:ext uri="{53640926-AAD7-44D8-BBD7-CCE9431645EC}">
                        <a14:shadowObscured xmlns:a14="http://schemas.microsoft.com/office/drawing/2010/main"/>
                      </a:ext>
                    </a:extLst>
                  </pic:spPr>
                </pic:pic>
              </a:graphicData>
            </a:graphic>
          </wp:inline>
        </w:drawing>
      </w:r>
    </w:p>
    <w:p w:rsidR="00A7374C" w:rsidRDefault="00A7374C" w:rsidP="00A7374C">
      <w:pPr>
        <w:pStyle w:val="10"/>
        <w:rPr>
          <w:rStyle w:val="17"/>
          <w:i w:val="0"/>
          <w:iCs w:val="0"/>
        </w:rPr>
      </w:pPr>
      <w:r>
        <w:rPr>
          <w:noProof/>
        </w:rPr>
        <w:drawing>
          <wp:inline distT="0" distB="0" distL="0" distR="0" wp14:anchorId="582CE00F" wp14:editId="4C9C9370">
            <wp:extent cx="1975288" cy="1341882"/>
            <wp:effectExtent l="0" t="0" r="0" b="0"/>
            <wp:docPr id="6" name="图片 14" descr="p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p3-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2432" cy="1346735"/>
                    </a:xfrm>
                    <a:prstGeom prst="rect">
                      <a:avLst/>
                    </a:prstGeom>
                    <a:noFill/>
                    <a:ln>
                      <a:noFill/>
                    </a:ln>
                  </pic:spPr>
                </pic:pic>
              </a:graphicData>
            </a:graphic>
          </wp:inline>
        </w:drawing>
      </w:r>
      <w:r>
        <w:rPr>
          <w:noProof/>
        </w:rPr>
        <w:drawing>
          <wp:inline distT="0" distB="0" distL="0" distR="0" wp14:anchorId="2DD1106C" wp14:editId="486FC5D1">
            <wp:extent cx="1942983" cy="1319936"/>
            <wp:effectExtent l="0" t="0" r="0" b="0"/>
            <wp:docPr id="7" name="图片 15" descr="p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p3-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60142" cy="1331593"/>
                    </a:xfrm>
                    <a:prstGeom prst="rect">
                      <a:avLst/>
                    </a:prstGeom>
                    <a:noFill/>
                    <a:ln>
                      <a:noFill/>
                    </a:ln>
                  </pic:spPr>
                </pic:pic>
              </a:graphicData>
            </a:graphic>
          </wp:inline>
        </w:drawing>
      </w:r>
    </w:p>
    <w:p w:rsidR="00A7374C" w:rsidRDefault="00A7374C" w:rsidP="00A7374C">
      <w:pPr>
        <w:pStyle w:val="10"/>
        <w:rPr>
          <w:rStyle w:val="17"/>
          <w:i w:val="0"/>
          <w:iCs w:val="0"/>
        </w:rPr>
      </w:pPr>
      <w:r>
        <w:rPr>
          <w:rStyle w:val="17"/>
          <w:i w:val="0"/>
          <w:iCs w:val="0"/>
        </w:rPr>
        <w:t>From this moment we can see an all-sided Josh Smith. He defended Griffin and took the rebound. He can dribble and have broad</w:t>
      </w:r>
      <w:r>
        <w:rPr>
          <w:rStyle w:val="17"/>
          <w:rFonts w:hint="eastAsia"/>
          <w:i w:val="0"/>
          <w:iCs w:val="0"/>
        </w:rPr>
        <w:t xml:space="preserve"> </w:t>
      </w:r>
      <w:r>
        <w:rPr>
          <w:rStyle w:val="17"/>
          <w:i w:val="0"/>
          <w:iCs w:val="0"/>
        </w:rPr>
        <w:t>sight to make a great assist. He helped Houston a lot to win this important game and then won this series.</w:t>
      </w:r>
    </w:p>
    <w:p w:rsidR="00A7374C" w:rsidRDefault="00A7374C" w:rsidP="00A7374C">
      <w:pPr>
        <w:rPr>
          <w:b/>
        </w:rPr>
      </w:pPr>
      <w:r>
        <w:rPr>
          <w:b/>
        </w:rPr>
        <w:t xml:space="preserve">Problem </w:t>
      </w:r>
      <w:r>
        <w:rPr>
          <w:rFonts w:hint="eastAsia"/>
          <w:b/>
        </w:rPr>
        <w:t>4</w:t>
      </w:r>
      <w:r>
        <w:rPr>
          <w:b/>
        </w:rPr>
        <w:t>:</w:t>
      </w:r>
    </w:p>
    <w:p w:rsidR="009D1AF2" w:rsidRDefault="009D1AF2" w:rsidP="009D1AF2">
      <w:pPr>
        <w:pStyle w:val="10"/>
        <w:numPr>
          <w:ilvl w:val="0"/>
          <w:numId w:val="10"/>
        </w:numPr>
      </w:pPr>
      <w:r>
        <w:rPr>
          <w:rFonts w:hint="eastAsia"/>
        </w:rPr>
        <w:t>NBA career stats data for each season</w:t>
      </w:r>
      <w:r>
        <w:rPr>
          <w:rFonts w:hint="eastAsia"/>
        </w:rPr>
        <w:tab/>
      </w:r>
    </w:p>
    <w:p w:rsidR="00A7374C" w:rsidRDefault="00A7374C" w:rsidP="008A676A">
      <w:pPr>
        <w:pStyle w:val="10"/>
        <w:rPr>
          <w:rStyle w:val="17"/>
          <w:i w:val="0"/>
          <w:iCs w:val="0"/>
        </w:rPr>
      </w:pPr>
      <w:r>
        <w:rPr>
          <w:rFonts w:hint="eastAsia"/>
          <w:noProof/>
        </w:rPr>
        <w:lastRenderedPageBreak/>
        <w:drawing>
          <wp:inline distT="0" distB="0" distL="0" distR="0" wp14:anchorId="0304C0D1" wp14:editId="6865B5E4">
            <wp:extent cx="1126541" cy="2442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10-07 下午4.52.0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28841" cy="2447845"/>
                    </a:xfrm>
                    <a:prstGeom prst="rect">
                      <a:avLst/>
                    </a:prstGeom>
                  </pic:spPr>
                </pic:pic>
              </a:graphicData>
            </a:graphic>
          </wp:inline>
        </w:drawing>
      </w:r>
      <w:r>
        <w:rPr>
          <w:rStyle w:val="17"/>
          <w:rFonts w:hint="eastAsia"/>
          <w:i w:val="0"/>
          <w:iCs w:val="0"/>
        </w:rPr>
        <w:t xml:space="preserve">    </w:t>
      </w:r>
    </w:p>
    <w:p w:rsidR="009D1AF2" w:rsidRDefault="009D1AF2" w:rsidP="009D1AF2">
      <w:pPr>
        <w:pStyle w:val="10"/>
        <w:numPr>
          <w:ilvl w:val="0"/>
          <w:numId w:val="10"/>
        </w:numPr>
        <w:rPr>
          <w:rStyle w:val="17"/>
          <w:i w:val="0"/>
          <w:iCs w:val="0"/>
        </w:rPr>
      </w:pPr>
      <w:r>
        <w:rPr>
          <w:rStyle w:val="17"/>
          <w:i w:val="0"/>
          <w:iCs w:val="0"/>
        </w:rPr>
        <w:t>Data Distributions and Linear Regression</w:t>
      </w:r>
    </w:p>
    <w:p w:rsidR="009D1AF2" w:rsidRDefault="009D1AF2" w:rsidP="008A676A">
      <w:pPr>
        <w:pStyle w:val="10"/>
      </w:pPr>
      <w:r w:rsidRPr="009D1AF2">
        <w:rPr>
          <w:noProof/>
        </w:rPr>
        <w:drawing>
          <wp:inline distT="0" distB="0" distL="0" distR="0" wp14:anchorId="4DB11AD1" wp14:editId="1E5EAE7A">
            <wp:extent cx="3711935" cy="2801264"/>
            <wp:effectExtent l="0" t="0" r="0" b="0"/>
            <wp:docPr id="10" name="图片 10" descr="C:\Users\Wen\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en\Desktop\figure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5232" cy="2811299"/>
                    </a:xfrm>
                    <a:prstGeom prst="rect">
                      <a:avLst/>
                    </a:prstGeom>
                    <a:noFill/>
                    <a:ln>
                      <a:noFill/>
                    </a:ln>
                  </pic:spPr>
                </pic:pic>
              </a:graphicData>
            </a:graphic>
          </wp:inline>
        </w:drawing>
      </w:r>
      <w:r w:rsidRPr="009D1AF2">
        <w:rPr>
          <w:noProof/>
        </w:rPr>
        <w:drawing>
          <wp:inline distT="0" distB="0" distL="0" distR="0" wp14:anchorId="20B67EB6" wp14:editId="1427DDDE">
            <wp:extent cx="3730752" cy="2815462"/>
            <wp:effectExtent l="0" t="0" r="0" b="0"/>
            <wp:docPr id="11" name="图片 11" descr="C:\Users\Wen\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en\Desktop\figure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7243" cy="2835454"/>
                    </a:xfrm>
                    <a:prstGeom prst="rect">
                      <a:avLst/>
                    </a:prstGeom>
                    <a:noFill/>
                    <a:ln>
                      <a:noFill/>
                    </a:ln>
                  </pic:spPr>
                </pic:pic>
              </a:graphicData>
            </a:graphic>
          </wp:inline>
        </w:drawing>
      </w:r>
      <w:r w:rsidRPr="009D1AF2">
        <w:rPr>
          <w:noProof/>
        </w:rPr>
        <w:lastRenderedPageBreak/>
        <w:drawing>
          <wp:inline distT="0" distB="0" distL="0" distR="0" wp14:anchorId="07B1C2DF" wp14:editId="498D8AED">
            <wp:extent cx="3789274" cy="2859628"/>
            <wp:effectExtent l="0" t="0" r="0" b="0"/>
            <wp:docPr id="12" name="图片 12" descr="C:\Users\Wen\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en\Desktop\figure_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6414" cy="2872563"/>
                    </a:xfrm>
                    <a:prstGeom prst="rect">
                      <a:avLst/>
                    </a:prstGeom>
                    <a:noFill/>
                    <a:ln>
                      <a:noFill/>
                    </a:ln>
                  </pic:spPr>
                </pic:pic>
              </a:graphicData>
            </a:graphic>
          </wp:inline>
        </w:drawing>
      </w:r>
      <w:r w:rsidRPr="009D1AF2">
        <w:rPr>
          <w:noProof/>
        </w:rPr>
        <w:drawing>
          <wp:inline distT="0" distB="0" distL="0" distR="0">
            <wp:extent cx="3818535" cy="2881711"/>
            <wp:effectExtent l="0" t="0" r="0" b="0"/>
            <wp:docPr id="9" name="图片 9" descr="C:\Users\Wen\Desktop\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en\Desktop\figure_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0197" cy="2905605"/>
                    </a:xfrm>
                    <a:prstGeom prst="rect">
                      <a:avLst/>
                    </a:prstGeom>
                    <a:noFill/>
                    <a:ln>
                      <a:noFill/>
                    </a:ln>
                  </pic:spPr>
                </pic:pic>
              </a:graphicData>
            </a:graphic>
          </wp:inline>
        </w:drawing>
      </w:r>
    </w:p>
    <w:p w:rsidR="009D1AF2" w:rsidRPr="009D1AF2" w:rsidRDefault="009D1AF2" w:rsidP="009D1AF2">
      <w:pPr>
        <w:pStyle w:val="10"/>
        <w:numPr>
          <w:ilvl w:val="0"/>
          <w:numId w:val="10"/>
        </w:numPr>
      </w:pPr>
      <w:r>
        <w:rPr>
          <w:rFonts w:ascii="Helvetica" w:hAnsi="Helvetica" w:cs="Helvetica"/>
          <w:color w:val="000000"/>
          <w:sz w:val="21"/>
          <w:szCs w:val="21"/>
          <w:shd w:val="clear" w:color="auto" w:fill="FFFFFF"/>
        </w:rPr>
        <w:t>DEA</w:t>
      </w:r>
      <w:r>
        <w:rPr>
          <w:rFonts w:ascii="Helvetica" w:hAnsi="Helvetica" w:cs="Helvetica"/>
          <w:color w:val="000000"/>
          <w:sz w:val="21"/>
          <w:szCs w:val="21"/>
          <w:shd w:val="clear" w:color="auto" w:fill="FFFFFF"/>
        </w:rPr>
        <w:t>s</w:t>
      </w:r>
      <w:r>
        <w:rPr>
          <w:rFonts w:ascii="Helvetica" w:hAnsi="Helvetica" w:cs="Helvetica"/>
          <w:color w:val="000000"/>
          <w:sz w:val="21"/>
          <w:szCs w:val="21"/>
          <w:shd w:val="clear" w:color="auto" w:fill="FFFFFF"/>
        </w:rPr>
        <w:t xml:space="preserve"> score</w:t>
      </w:r>
      <w:r>
        <w:rPr>
          <w:rFonts w:ascii="Helvetica" w:hAnsi="Helvetica" w:cs="Helvetica"/>
          <w:color w:val="000000"/>
          <w:sz w:val="21"/>
          <w:szCs w:val="21"/>
          <w:shd w:val="clear" w:color="auto" w:fill="FFFFFF"/>
        </w:rPr>
        <w:t>s</w:t>
      </w:r>
      <w:r>
        <w:rPr>
          <w:rFonts w:ascii="Helvetica" w:hAnsi="Helvetica" w:cs="Helvetica"/>
          <w:color w:val="000000"/>
          <w:sz w:val="21"/>
          <w:szCs w:val="21"/>
          <w:shd w:val="clear" w:color="auto" w:fill="FFFFFF"/>
        </w:rPr>
        <w:t xml:space="preserve"> of each tea</w:t>
      </w:r>
      <w:r>
        <w:rPr>
          <w:rFonts w:ascii="Helvetica" w:hAnsi="Helvetica" w:cs="Helvetica"/>
          <w:color w:val="000000"/>
          <w:sz w:val="21"/>
          <w:szCs w:val="21"/>
          <w:shd w:val="clear" w:color="auto" w:fill="FFFFFF"/>
        </w:rPr>
        <w:t>m</w:t>
      </w:r>
    </w:p>
    <w:p w:rsidR="009D1AF2" w:rsidRDefault="009D1AF2" w:rsidP="009D1AF2">
      <w:pPr>
        <w:pStyle w:val="10"/>
        <w:ind w:left="360"/>
      </w:pPr>
      <w:r>
        <w:t>Los Angeles Clippers,1.418666667</w:t>
      </w:r>
    </w:p>
    <w:p w:rsidR="009D1AF2" w:rsidRDefault="009D1AF2" w:rsidP="009D1AF2">
      <w:pPr>
        <w:pStyle w:val="10"/>
        <w:ind w:left="360"/>
      </w:pPr>
      <w:r>
        <w:t>Charlotte Hornets,1.086837253</w:t>
      </w:r>
    </w:p>
    <w:p w:rsidR="009D1AF2" w:rsidRDefault="009D1AF2" w:rsidP="009D1AF2">
      <w:pPr>
        <w:pStyle w:val="10"/>
        <w:ind w:left="360"/>
      </w:pPr>
      <w:r>
        <w:t>New Orleans Pelicans,1.023390065</w:t>
      </w:r>
    </w:p>
    <w:p w:rsidR="009D1AF2" w:rsidRDefault="009D1AF2" w:rsidP="009D1AF2">
      <w:pPr>
        <w:pStyle w:val="10"/>
        <w:ind w:left="360"/>
      </w:pPr>
      <w:r>
        <w:t>Golden State Warriors,1.015211346</w:t>
      </w:r>
    </w:p>
    <w:p w:rsidR="009D1AF2" w:rsidRDefault="009D1AF2" w:rsidP="009D1AF2">
      <w:pPr>
        <w:pStyle w:val="10"/>
        <w:ind w:left="360"/>
      </w:pPr>
      <w:r>
        <w:t>Toronto Raptors,1.015009705</w:t>
      </w:r>
    </w:p>
    <w:p w:rsidR="009D1AF2" w:rsidRDefault="009D1AF2" w:rsidP="009D1AF2">
      <w:pPr>
        <w:pStyle w:val="10"/>
        <w:ind w:left="360"/>
      </w:pPr>
      <w:r>
        <w:t>Portland Trail Blazers,1.011413521</w:t>
      </w:r>
    </w:p>
    <w:p w:rsidR="009D1AF2" w:rsidRDefault="009D1AF2" w:rsidP="009D1AF2">
      <w:pPr>
        <w:pStyle w:val="10"/>
        <w:ind w:left="360"/>
      </w:pPr>
      <w:r>
        <w:t>Memphis Grizzlies,1.007647111</w:t>
      </w:r>
    </w:p>
    <w:p w:rsidR="009D1AF2" w:rsidRDefault="009D1AF2" w:rsidP="009D1AF2">
      <w:pPr>
        <w:pStyle w:val="10"/>
        <w:ind w:left="360"/>
      </w:pPr>
      <w:r>
        <w:t>Atlanta Hawks,1.002109443</w:t>
      </w:r>
    </w:p>
    <w:p w:rsidR="009D1AF2" w:rsidRDefault="009D1AF2" w:rsidP="009D1AF2">
      <w:pPr>
        <w:pStyle w:val="10"/>
        <w:ind w:left="360"/>
      </w:pPr>
      <w:r>
        <w:t>Dallas Mavericks,0.992895869</w:t>
      </w:r>
    </w:p>
    <w:p w:rsidR="009D1AF2" w:rsidRDefault="009D1AF2" w:rsidP="009D1AF2">
      <w:pPr>
        <w:pStyle w:val="10"/>
        <w:ind w:left="360"/>
      </w:pPr>
      <w:r>
        <w:lastRenderedPageBreak/>
        <w:t>San Antonio Spurs,0.943466013</w:t>
      </w:r>
    </w:p>
    <w:p w:rsidR="009D1AF2" w:rsidRDefault="009D1AF2" w:rsidP="009D1AF2">
      <w:pPr>
        <w:pStyle w:val="10"/>
        <w:ind w:left="360"/>
      </w:pPr>
      <w:r>
        <w:t>Boston Celtics,0.940914886</w:t>
      </w:r>
    </w:p>
    <w:p w:rsidR="009D1AF2" w:rsidRDefault="009D1AF2" w:rsidP="009D1AF2">
      <w:pPr>
        <w:pStyle w:val="10"/>
        <w:ind w:left="360"/>
      </w:pPr>
      <w:r>
        <w:t>Chicago Bulls,0.931169202</w:t>
      </w:r>
    </w:p>
    <w:p w:rsidR="009D1AF2" w:rsidRDefault="009D1AF2" w:rsidP="009D1AF2">
      <w:pPr>
        <w:pStyle w:val="10"/>
        <w:ind w:left="360"/>
      </w:pPr>
      <w:r>
        <w:t>Los Angeles Lakers,0.926424751</w:t>
      </w:r>
    </w:p>
    <w:p w:rsidR="009D1AF2" w:rsidRDefault="009D1AF2" w:rsidP="009D1AF2">
      <w:pPr>
        <w:pStyle w:val="10"/>
        <w:ind w:left="360"/>
      </w:pPr>
      <w:r>
        <w:t>Utah Jazz,0.915267158</w:t>
      </w:r>
    </w:p>
    <w:p w:rsidR="009D1AF2" w:rsidRDefault="009D1AF2" w:rsidP="009D1AF2">
      <w:pPr>
        <w:pStyle w:val="10"/>
        <w:ind w:left="360"/>
      </w:pPr>
      <w:r>
        <w:t>Brooklyn Nets,0.905647914</w:t>
      </w:r>
    </w:p>
    <w:p w:rsidR="009D1AF2" w:rsidRDefault="009D1AF2" w:rsidP="009D1AF2">
      <w:pPr>
        <w:pStyle w:val="10"/>
        <w:ind w:left="360"/>
      </w:pPr>
      <w:r>
        <w:t>Detroit Pistons,0.902350726</w:t>
      </w:r>
    </w:p>
    <w:p w:rsidR="009D1AF2" w:rsidRDefault="009D1AF2" w:rsidP="009D1AF2">
      <w:pPr>
        <w:pStyle w:val="10"/>
        <w:ind w:left="360"/>
      </w:pPr>
      <w:r>
        <w:t>Cleveland Cavaliers,0.899437081</w:t>
      </w:r>
    </w:p>
    <w:p w:rsidR="009D1AF2" w:rsidRDefault="009D1AF2" w:rsidP="009D1AF2">
      <w:pPr>
        <w:pStyle w:val="10"/>
        <w:ind w:left="360"/>
      </w:pPr>
      <w:r>
        <w:t>Indiana Pacers,0.89798765</w:t>
      </w:r>
    </w:p>
    <w:p w:rsidR="009D1AF2" w:rsidRDefault="009D1AF2" w:rsidP="009D1AF2">
      <w:pPr>
        <w:pStyle w:val="10"/>
        <w:ind w:left="360"/>
      </w:pPr>
      <w:r>
        <w:t>Houston Rockets,0.896929416</w:t>
      </w:r>
    </w:p>
    <w:p w:rsidR="009D1AF2" w:rsidRDefault="009D1AF2" w:rsidP="009D1AF2">
      <w:pPr>
        <w:pStyle w:val="10"/>
        <w:ind w:left="360"/>
      </w:pPr>
      <w:r>
        <w:t>Milwaukee Bucks,0.896271972</w:t>
      </w:r>
    </w:p>
    <w:p w:rsidR="009D1AF2" w:rsidRDefault="009D1AF2" w:rsidP="009D1AF2">
      <w:pPr>
        <w:pStyle w:val="10"/>
        <w:ind w:left="360"/>
      </w:pPr>
      <w:r>
        <w:t>Phoenix Suns,0.88451877</w:t>
      </w:r>
    </w:p>
    <w:p w:rsidR="009D1AF2" w:rsidRDefault="009D1AF2" w:rsidP="009D1AF2">
      <w:pPr>
        <w:pStyle w:val="10"/>
        <w:ind w:left="360"/>
      </w:pPr>
      <w:r>
        <w:t>New York Knicks,0.883562756</w:t>
      </w:r>
    </w:p>
    <w:p w:rsidR="009D1AF2" w:rsidRDefault="009D1AF2" w:rsidP="009D1AF2">
      <w:pPr>
        <w:pStyle w:val="10"/>
        <w:ind w:left="360"/>
      </w:pPr>
      <w:r>
        <w:t>Denver Nuggets,0.882659089</w:t>
      </w:r>
    </w:p>
    <w:p w:rsidR="009D1AF2" w:rsidRDefault="009D1AF2" w:rsidP="009D1AF2">
      <w:pPr>
        <w:pStyle w:val="10"/>
        <w:ind w:left="360"/>
      </w:pPr>
      <w:r>
        <w:t>Oklahoma City Thunder,0.877791312</w:t>
      </w:r>
    </w:p>
    <w:p w:rsidR="009D1AF2" w:rsidRDefault="009D1AF2" w:rsidP="009D1AF2">
      <w:pPr>
        <w:pStyle w:val="10"/>
        <w:ind w:left="360"/>
      </w:pPr>
      <w:r>
        <w:t>Sacramento Kings,0.877373649</w:t>
      </w:r>
    </w:p>
    <w:p w:rsidR="009D1AF2" w:rsidRDefault="009D1AF2" w:rsidP="009D1AF2">
      <w:pPr>
        <w:pStyle w:val="10"/>
        <w:ind w:left="360"/>
      </w:pPr>
      <w:r>
        <w:t>Minnesota Timberwolves,0.877238508</w:t>
      </w:r>
    </w:p>
    <w:p w:rsidR="009D1AF2" w:rsidRDefault="009D1AF2" w:rsidP="009D1AF2">
      <w:pPr>
        <w:pStyle w:val="10"/>
        <w:ind w:left="360"/>
      </w:pPr>
      <w:r>
        <w:t>Miami Heat,0.852223734</w:t>
      </w:r>
    </w:p>
    <w:p w:rsidR="009D1AF2" w:rsidRDefault="009D1AF2" w:rsidP="009D1AF2">
      <w:pPr>
        <w:pStyle w:val="10"/>
        <w:ind w:left="360"/>
      </w:pPr>
      <w:r>
        <w:t>Philadelphia 76ers,0.847729932</w:t>
      </w:r>
    </w:p>
    <w:p w:rsidR="009D1AF2" w:rsidRDefault="009D1AF2" w:rsidP="009D1AF2">
      <w:pPr>
        <w:pStyle w:val="10"/>
        <w:ind w:left="360"/>
      </w:pPr>
      <w:r>
        <w:t>Washington Wizards,0.840495103</w:t>
      </w:r>
    </w:p>
    <w:p w:rsidR="009D1AF2" w:rsidRDefault="009D1AF2" w:rsidP="009D1AF2">
      <w:pPr>
        <w:pStyle w:val="10"/>
        <w:ind w:left="360"/>
      </w:pPr>
      <w:r>
        <w:t>Orlando Magic,0.839981093</w:t>
      </w:r>
    </w:p>
    <w:p w:rsidR="00A7374C" w:rsidRDefault="00A7374C" w:rsidP="00A7374C">
      <w:pPr>
        <w:pStyle w:val="11"/>
        <w:jc w:val="left"/>
        <w:rPr>
          <w:b/>
        </w:rPr>
      </w:pPr>
    </w:p>
    <w:p w:rsidR="00A7374C" w:rsidRDefault="00A7374C" w:rsidP="00A7374C">
      <w:pPr>
        <w:pStyle w:val="11"/>
        <w:jc w:val="left"/>
        <w:rPr>
          <w:b/>
        </w:rPr>
      </w:pPr>
      <w:r>
        <w:rPr>
          <w:b/>
        </w:rPr>
        <w:t>Conclusion</w:t>
      </w:r>
    </w:p>
    <w:p w:rsidR="008A676A" w:rsidRDefault="008A676A" w:rsidP="008A676A">
      <w:pPr>
        <w:numPr>
          <w:ilvl w:val="0"/>
          <w:numId w:val="7"/>
        </w:numPr>
        <w:ind w:right="220"/>
        <w:rPr>
          <w:rStyle w:val="17"/>
          <w:i w:val="0"/>
          <w:iCs w:val="0"/>
        </w:rPr>
      </w:pPr>
      <w:r>
        <w:rPr>
          <w:rStyle w:val="17"/>
          <w:i w:val="0"/>
          <w:iCs w:val="0"/>
        </w:rPr>
        <w:t>Problem 1-3</w:t>
      </w:r>
    </w:p>
    <w:p w:rsidR="008A676A" w:rsidRPr="008A676A" w:rsidRDefault="008A676A" w:rsidP="008A676A">
      <w:pPr>
        <w:ind w:left="420" w:right="220" w:firstLine="300"/>
        <w:rPr>
          <w:rStyle w:val="17"/>
          <w:i w:val="0"/>
          <w:iCs w:val="0"/>
        </w:rPr>
      </w:pPr>
      <w:r w:rsidRPr="008A676A">
        <w:rPr>
          <w:rStyle w:val="17"/>
          <w:rFonts w:hint="eastAsia"/>
          <w:i w:val="0"/>
          <w:iCs w:val="0"/>
        </w:rPr>
        <w:t>In problem 1-3 we analyze player Josh Smith and the game 2</w:t>
      </w:r>
      <w:r w:rsidRPr="008A676A">
        <w:rPr>
          <w:rStyle w:val="17"/>
          <w:i w:val="0"/>
          <w:iCs w:val="0"/>
        </w:rPr>
        <w:t xml:space="preserve">015 playoffs HOU vs. LAC game 6. </w:t>
      </w:r>
      <w:r w:rsidRPr="008A676A">
        <w:rPr>
          <w:rStyle w:val="17"/>
          <w:rFonts w:hint="eastAsia"/>
          <w:i w:val="0"/>
          <w:iCs w:val="0"/>
        </w:rPr>
        <w:t xml:space="preserve">Josh is always a question player. How did he play in Houston? We can find some answers in that game. </w:t>
      </w:r>
      <w:r w:rsidRPr="008A676A">
        <w:rPr>
          <w:rStyle w:val="17"/>
          <w:i w:val="0"/>
          <w:iCs w:val="0"/>
        </w:rPr>
        <w:t>The series was 2-3 before</w:t>
      </w:r>
      <w:r w:rsidRPr="008A676A">
        <w:rPr>
          <w:rStyle w:val="17"/>
          <w:rFonts w:hint="eastAsia"/>
          <w:i w:val="0"/>
          <w:iCs w:val="0"/>
        </w:rPr>
        <w:t xml:space="preserve"> that game</w:t>
      </w:r>
      <w:r w:rsidRPr="008A676A">
        <w:rPr>
          <w:rStyle w:val="17"/>
          <w:i w:val="0"/>
          <w:iCs w:val="0"/>
        </w:rPr>
        <w:t xml:space="preserve">, and in this game Clippers had a 19 points lead in 3rd quarter, which made everyone believe they will beat Houston and move on west final. However, </w:t>
      </w:r>
      <w:r w:rsidRPr="008A676A">
        <w:rPr>
          <w:rStyle w:val="17"/>
          <w:rFonts w:hint="eastAsia"/>
          <w:i w:val="0"/>
          <w:iCs w:val="0"/>
        </w:rPr>
        <w:t>H</w:t>
      </w:r>
      <w:r w:rsidRPr="008A676A">
        <w:rPr>
          <w:rStyle w:val="17"/>
          <w:i w:val="0"/>
          <w:iCs w:val="0"/>
        </w:rPr>
        <w:t>ouston's benches took the control in the last quarter and completed an epic comeback. Josh Smith played a huge impact on this. In this moment, Houston succesfully defended Blake Griffen and Josh led a fast attack. So Houston tied the score and quickly surpassed later</w:t>
      </w:r>
      <w:r w:rsidRPr="008A676A">
        <w:rPr>
          <w:rStyle w:val="17"/>
          <w:rFonts w:hint="eastAsia"/>
          <w:i w:val="0"/>
          <w:iCs w:val="0"/>
        </w:rPr>
        <w:t>.</w:t>
      </w:r>
    </w:p>
    <w:p w:rsidR="00A7374C" w:rsidRDefault="009D1AF2" w:rsidP="00A7374C">
      <w:pPr>
        <w:numPr>
          <w:ilvl w:val="0"/>
          <w:numId w:val="7"/>
        </w:numPr>
        <w:ind w:right="220"/>
        <w:rPr>
          <w:rStyle w:val="17"/>
          <w:i w:val="0"/>
          <w:iCs w:val="0"/>
        </w:rPr>
      </w:pPr>
      <w:r>
        <w:rPr>
          <w:rStyle w:val="17"/>
          <w:i w:val="0"/>
          <w:iCs w:val="0"/>
        </w:rPr>
        <w:t>Problem 4</w:t>
      </w:r>
    </w:p>
    <w:p w:rsidR="006474BA" w:rsidRDefault="006474BA" w:rsidP="006474BA">
      <w:pPr>
        <w:ind w:left="360"/>
      </w:pPr>
      <w:r>
        <w:lastRenderedPageBreak/>
        <w:t>Experiment 1: Players’ Salary Based on T</w:t>
      </w:r>
      <w:r w:rsidRPr="00F325B4">
        <w:t xml:space="preserve">heir </w:t>
      </w:r>
      <w:r>
        <w:t>Performance Impact Estimations</w:t>
      </w:r>
    </w:p>
    <w:p w:rsidR="006474BA" w:rsidRDefault="006474BA" w:rsidP="006474BA">
      <w:pPr>
        <w:ind w:left="420" w:firstLine="420"/>
      </w:pPr>
      <w:r w:rsidRPr="006474BA">
        <w:t>The first plot shows the general distribution of PIE and Salaries. These data points are highly biased so we couldn't conduct any regression to the original data points. However, we found that the salary mean of each PIE value lies on a line with PIE as shown on plot 2 and 3. The linear regression variance score is 0.74 which indicates it is a good fit. Plot 4 shows the cross validation result perfomed by sklearn library. We can draw the conclusion that PIE score has a linear relationship with salary mean. We can estimate a player's average salary that he will obtain by his PIE score.</w:t>
      </w:r>
    </w:p>
    <w:p w:rsidR="006474BA" w:rsidRDefault="006474BA" w:rsidP="006474BA">
      <w:pPr>
        <w:ind w:firstLine="420"/>
      </w:pPr>
      <w:r>
        <w:t xml:space="preserve">Experiment 2: Predict </w:t>
      </w:r>
      <w:r w:rsidRPr="00053E3A">
        <w:t>NBA Final Champion</w:t>
      </w:r>
      <w:r>
        <w:t xml:space="preserve"> in 2014-2015 season</w:t>
      </w:r>
      <w:r w:rsidRPr="00053E3A">
        <w:t xml:space="preserve"> by DEA Model</w:t>
      </w:r>
    </w:p>
    <w:p w:rsidR="0076206C" w:rsidRDefault="006474BA" w:rsidP="00F417B6">
      <w:pPr>
        <w:ind w:left="420" w:right="220" w:firstLine="420"/>
      </w:pPr>
      <w:r w:rsidRPr="006474BA">
        <w:rPr>
          <w:rStyle w:val="17"/>
          <w:i w:val="0"/>
          <w:iCs w:val="0"/>
        </w:rPr>
        <w:t xml:space="preserve">Based on our DEA evaluation for team performance, the champion of 2014-2015 season should be Los Angeles Clippers. However, the real champion was Golden State Warriors. However, it has a high rank, 4th in our list. The opponent team of Golden State Warriors in NBA finals was Cleveland Cavaliers. It has 17th rank in our list, which implies Cleveland Cavaliers didn't perform really well in regular season competition. Predicting NBA finals is really </w:t>
      </w:r>
      <w:r>
        <w:rPr>
          <w:rStyle w:val="17"/>
          <w:i w:val="0"/>
          <w:iCs w:val="0"/>
        </w:rPr>
        <w:t>interesting because it leaves a</w:t>
      </w:r>
      <w:r w:rsidRPr="006474BA">
        <w:rPr>
          <w:rStyle w:val="17"/>
          <w:i w:val="0"/>
          <w:iCs w:val="0"/>
        </w:rPr>
        <w:t xml:space="preserve"> hard</w:t>
      </w:r>
      <w:r>
        <w:rPr>
          <w:rStyle w:val="17"/>
          <w:i w:val="0"/>
          <w:iCs w:val="0"/>
        </w:rPr>
        <w:t xml:space="preserve"> problem</w:t>
      </w:r>
      <w:r w:rsidRPr="006474BA">
        <w:rPr>
          <w:rStyle w:val="17"/>
          <w:i w:val="0"/>
          <w:iCs w:val="0"/>
        </w:rPr>
        <w:t xml:space="preserve"> to tell which one is</w:t>
      </w:r>
      <w:r>
        <w:rPr>
          <w:rStyle w:val="17"/>
          <w:i w:val="0"/>
          <w:iCs w:val="0"/>
        </w:rPr>
        <w:t xml:space="preserve"> real</w:t>
      </w:r>
      <w:r w:rsidRPr="006474BA">
        <w:rPr>
          <w:rStyle w:val="17"/>
          <w:i w:val="0"/>
          <w:iCs w:val="0"/>
        </w:rPr>
        <w:t xml:space="preserve"> the</w:t>
      </w:r>
      <w:r>
        <w:rPr>
          <w:rStyle w:val="17"/>
          <w:i w:val="0"/>
          <w:iCs w:val="0"/>
        </w:rPr>
        <w:t xml:space="preserve"> champion merely based on data.</w:t>
      </w:r>
      <w:r w:rsidRPr="006474BA">
        <w:rPr>
          <w:rStyle w:val="17"/>
          <w:i w:val="0"/>
          <w:iCs w:val="0"/>
        </w:rPr>
        <w:t xml:space="preserve"> </w:t>
      </w:r>
      <w:r>
        <w:rPr>
          <w:rStyle w:val="17"/>
          <w:i w:val="0"/>
          <w:iCs w:val="0"/>
        </w:rPr>
        <w:t xml:space="preserve">We think it </w:t>
      </w:r>
      <w:r w:rsidR="00BA7BA5">
        <w:rPr>
          <w:rStyle w:val="17"/>
          <w:i w:val="0"/>
          <w:iCs w:val="0"/>
        </w:rPr>
        <w:t>is hard to predict it precisely because invisible human factors might have great impacts on the team performances.</w:t>
      </w:r>
    </w:p>
    <w:sectPr w:rsidR="0076206C">
      <w:headerReference w:type="default" r:id="rId21"/>
      <w:footerReference w:type="default" r:id="rId22"/>
      <w:pgSz w:w="11906" w:h="16838"/>
      <w:pgMar w:top="1440" w:right="1800" w:bottom="1440" w:left="1800" w:header="851" w:footer="992"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7CC" w:rsidRDefault="007977CC">
      <w:pPr>
        <w:spacing w:after="0" w:line="240" w:lineRule="auto"/>
      </w:pPr>
      <w:r>
        <w:separator/>
      </w:r>
    </w:p>
  </w:endnote>
  <w:endnote w:type="continuationSeparator" w:id="0">
    <w:p w:rsidR="007977CC" w:rsidRDefault="00797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黑体"/>
    <w:charset w:val="50"/>
    <w:family w:val="auto"/>
    <w:pitch w:val="default"/>
    <w:sig w:usb0="8000002F" w:usb1="080E004A" w:usb2="00000010" w:usb3="00000000" w:csb0="003E0000" w:csb1="00000000"/>
  </w:font>
  <w:font w:name="Liberation Sans">
    <w:altName w:val="Arial"/>
    <w:charset w:val="01"/>
    <w:family w:val="auto"/>
    <w:pitch w:val="default"/>
    <w:sig w:usb0="00000000" w:usb1="00000000" w:usb2="00000000" w:usb3="00000000" w:csb0="00040001" w:csb1="00000000"/>
  </w:font>
  <w:font w:name="Droid Sans Fallback">
    <w:altName w:val="Arial Unicode MS"/>
    <w:charset w:val="00"/>
    <w:family w:val="auto"/>
    <w:pitch w:val="default"/>
    <w:sig w:usb0="00000000" w:usb1="00000000" w:usb2="00000000" w:usb3="00000000" w:csb0="00040001" w:csb1="00000000"/>
  </w:font>
  <w:font w:name="OpenSymbol">
    <w:altName w:val="Arial Unicode MS"/>
    <w:charset w:val="02"/>
    <w:family w:val="auto"/>
    <w:pitch w:val="default"/>
    <w:sig w:usb0="00000000" w:usb1="00000000" w:usb2="00000000"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06C" w:rsidRDefault="007977CC">
    <w:pPr>
      <w:pStyle w:val="14"/>
      <w:jc w:val="center"/>
    </w:pPr>
    <w:r>
      <w:fldChar w:fldCharType="begin"/>
    </w:r>
    <w:r>
      <w:instrText xml:space="preserve"> PAGE </w:instrText>
    </w:r>
    <w:r>
      <w:fldChar w:fldCharType="separate"/>
    </w:r>
    <w:r w:rsidR="00A84C30">
      <w:rPr>
        <w:noProof/>
      </w:rPr>
      <w:t>1</w:t>
    </w:r>
    <w:r>
      <w:fldChar w:fldCharType="end"/>
    </w:r>
  </w:p>
  <w:p w:rsidR="0076206C" w:rsidRDefault="0076206C">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7CC" w:rsidRDefault="007977CC">
      <w:pPr>
        <w:spacing w:after="0" w:line="240" w:lineRule="auto"/>
      </w:pPr>
      <w:r>
        <w:separator/>
      </w:r>
    </w:p>
  </w:footnote>
  <w:footnote w:type="continuationSeparator" w:id="0">
    <w:p w:rsidR="007977CC" w:rsidRDefault="007977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06C" w:rsidRDefault="001E72E7">
    <w:pPr>
      <w:pStyle w:val="15"/>
      <w:pBdr>
        <w:bottom w:val="single" w:sz="6" w:space="5" w:color="00000A"/>
      </w:pBdr>
    </w:pPr>
    <w:r>
      <w:t>Case Study #2  DS501  10/07</w:t>
    </w:r>
    <w:r w:rsidR="007977CC">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 w15:restartNumberingAfterBreak="0">
    <w:nsid w:val="00000003"/>
    <w:multiLevelType w:val="multilevel"/>
    <w:tmpl w:val="00000003"/>
    <w:lvl w:ilvl="0">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2" w15:restartNumberingAfterBreak="0">
    <w:nsid w:val="00000004"/>
    <w:multiLevelType w:val="multilevel"/>
    <w:tmpl w:val="00000004"/>
    <w:lvl w:ilvl="0">
      <w:start w:val="1"/>
      <w:numFmt w:val="decimal"/>
      <w:lvlText w:val="%1)"/>
      <w:lvlJc w:val="left"/>
      <w:pPr>
        <w:ind w:left="360" w:hanging="360"/>
      </w:p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3" w15:restartNumberingAfterBreak="0">
    <w:nsid w:val="00000005"/>
    <w:multiLevelType w:val="multilevel"/>
    <w:tmpl w:val="00000005"/>
    <w:lvl w:ilvl="0">
      <w:start w:val="1"/>
      <w:numFmt w:val="decimal"/>
      <w:lvlText w:val="%1)"/>
      <w:lvlJc w:val="left"/>
      <w:pPr>
        <w:ind w:left="360" w:hanging="360"/>
      </w:p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4" w15:restartNumberingAfterBreak="0">
    <w:nsid w:val="0A477E42"/>
    <w:multiLevelType w:val="hybridMultilevel"/>
    <w:tmpl w:val="6DD043E4"/>
    <w:lvl w:ilvl="0" w:tplc="929E4A3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9501CAC"/>
    <w:multiLevelType w:val="hybridMultilevel"/>
    <w:tmpl w:val="14648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11EEC"/>
    <w:multiLevelType w:val="hybridMultilevel"/>
    <w:tmpl w:val="E892C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416500"/>
    <w:multiLevelType w:val="multilevel"/>
    <w:tmpl w:val="00000003"/>
    <w:lvl w:ilvl="0">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8" w15:restartNumberingAfterBreak="0">
    <w:nsid w:val="5CC10FFD"/>
    <w:multiLevelType w:val="hybridMultilevel"/>
    <w:tmpl w:val="01740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C06106"/>
    <w:multiLevelType w:val="hybridMultilevel"/>
    <w:tmpl w:val="27D8E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6"/>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3E3A"/>
    <w:rsid w:val="00172A27"/>
    <w:rsid w:val="0019560A"/>
    <w:rsid w:val="001E72E7"/>
    <w:rsid w:val="002F62FF"/>
    <w:rsid w:val="00371B07"/>
    <w:rsid w:val="005236F3"/>
    <w:rsid w:val="006474BA"/>
    <w:rsid w:val="0069405F"/>
    <w:rsid w:val="0076206C"/>
    <w:rsid w:val="007977CC"/>
    <w:rsid w:val="007E5B37"/>
    <w:rsid w:val="00887956"/>
    <w:rsid w:val="008A676A"/>
    <w:rsid w:val="009D1AF2"/>
    <w:rsid w:val="009F42DB"/>
    <w:rsid w:val="00A7374C"/>
    <w:rsid w:val="00A84C30"/>
    <w:rsid w:val="00BA7BA5"/>
    <w:rsid w:val="00BB4481"/>
    <w:rsid w:val="00C85119"/>
    <w:rsid w:val="00DE3ED0"/>
    <w:rsid w:val="00ED06CA"/>
    <w:rsid w:val="00F325B4"/>
    <w:rsid w:val="00F417B6"/>
    <w:rsid w:val="0E735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AB0335E-E1EA-4D8E-96A8-34D8CB061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link w:val="Char"/>
    <w:qFormat/>
    <w:pPr>
      <w:widowControl w:val="0"/>
      <w:suppressAutoHyphens/>
      <w:jc w:val="both"/>
    </w:pPr>
    <w:rPr>
      <w:color w:val="00000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uiPriority w:val="99"/>
    <w:unhideWhenUsed/>
    <w:rPr>
      <w:rFonts w:ascii="Heiti SC Light" w:eastAsia="Heiti SC Light" w:hAnsi="Heiti SC Light"/>
      <w:sz w:val="18"/>
      <w:szCs w:val="18"/>
    </w:rPr>
  </w:style>
  <w:style w:type="paragraph" w:customStyle="1" w:styleId="11">
    <w:name w:val="标题 11"/>
    <w:basedOn w:val="a"/>
    <w:link w:val="1Char"/>
    <w:uiPriority w:val="9"/>
    <w:qFormat/>
    <w:pPr>
      <w:jc w:val="center"/>
      <w:outlineLvl w:val="0"/>
    </w:pPr>
    <w:rPr>
      <w:sz w:val="28"/>
      <w:szCs w:val="28"/>
    </w:rPr>
  </w:style>
  <w:style w:type="paragraph" w:customStyle="1" w:styleId="1">
    <w:name w:val="标题1"/>
    <w:basedOn w:val="a"/>
    <w:next w:val="10"/>
    <w:pPr>
      <w:keepNext/>
      <w:spacing w:before="240" w:after="120"/>
    </w:pPr>
    <w:rPr>
      <w:rFonts w:ascii="Liberation Sans" w:eastAsia="Droid Sans Fallback" w:hAnsi="Liberation Sans" w:cs="Droid Sans Fallback"/>
      <w:sz w:val="28"/>
      <w:szCs w:val="28"/>
    </w:rPr>
  </w:style>
  <w:style w:type="paragraph" w:customStyle="1" w:styleId="10">
    <w:name w:val="正文1"/>
    <w:basedOn w:val="a"/>
    <w:pPr>
      <w:spacing w:after="140" w:line="288" w:lineRule="auto"/>
    </w:pPr>
  </w:style>
  <w:style w:type="paragraph" w:customStyle="1" w:styleId="12">
    <w:name w:val="列表1"/>
    <w:basedOn w:val="10"/>
  </w:style>
  <w:style w:type="paragraph" w:customStyle="1" w:styleId="13">
    <w:name w:val="题注1"/>
    <w:basedOn w:val="a"/>
    <w:pPr>
      <w:suppressLineNumbers/>
      <w:spacing w:before="120" w:after="120"/>
    </w:pPr>
    <w:rPr>
      <w:i/>
      <w:iCs/>
      <w:sz w:val="24"/>
      <w:szCs w:val="24"/>
    </w:rPr>
  </w:style>
  <w:style w:type="paragraph" w:customStyle="1" w:styleId="a4">
    <w:name w:val="索引"/>
    <w:basedOn w:val="a"/>
    <w:pPr>
      <w:suppressLineNumbers/>
    </w:pPr>
  </w:style>
  <w:style w:type="paragraph" w:customStyle="1" w:styleId="14">
    <w:name w:val="页脚1"/>
    <w:basedOn w:val="a"/>
    <w:uiPriority w:val="99"/>
    <w:unhideWhenUsed/>
    <w:pPr>
      <w:tabs>
        <w:tab w:val="center" w:pos="4153"/>
        <w:tab w:val="right" w:pos="8306"/>
      </w:tabs>
      <w:jc w:val="left"/>
    </w:pPr>
    <w:rPr>
      <w:sz w:val="18"/>
      <w:szCs w:val="18"/>
    </w:rPr>
  </w:style>
  <w:style w:type="paragraph" w:customStyle="1" w:styleId="15">
    <w:name w:val="页眉1"/>
    <w:basedOn w:val="a"/>
    <w:uiPriority w:val="99"/>
    <w:unhideWhenUsed/>
    <w:pPr>
      <w:pBdr>
        <w:bottom w:val="single" w:sz="6" w:space="1" w:color="00000A"/>
      </w:pBdr>
      <w:tabs>
        <w:tab w:val="center" w:pos="4153"/>
        <w:tab w:val="right" w:pos="8306"/>
      </w:tabs>
      <w:jc w:val="center"/>
    </w:pPr>
    <w:rPr>
      <w:sz w:val="18"/>
      <w:szCs w:val="18"/>
    </w:rPr>
  </w:style>
  <w:style w:type="paragraph" w:customStyle="1" w:styleId="16">
    <w:name w:val="列出段落1"/>
    <w:basedOn w:val="a"/>
    <w:uiPriority w:val="34"/>
    <w:qFormat/>
    <w:pPr>
      <w:spacing w:after="0"/>
      <w:ind w:left="720"/>
      <w:contextualSpacing/>
    </w:pPr>
  </w:style>
  <w:style w:type="character" w:customStyle="1" w:styleId="Internet">
    <w:name w:val="Internet 链接"/>
    <w:basedOn w:val="a0"/>
    <w:uiPriority w:val="99"/>
    <w:unhideWhenUsed/>
    <w:rPr>
      <w:color w:val="0000FF"/>
      <w:u w:val="single"/>
    </w:rPr>
  </w:style>
  <w:style w:type="character" w:customStyle="1" w:styleId="Char0">
    <w:name w:val="页眉 Char"/>
    <w:basedOn w:val="a0"/>
    <w:uiPriority w:val="99"/>
    <w:rPr>
      <w:sz w:val="18"/>
      <w:szCs w:val="18"/>
    </w:rPr>
  </w:style>
  <w:style w:type="character" w:customStyle="1" w:styleId="Char1">
    <w:name w:val="页脚 Char"/>
    <w:basedOn w:val="a0"/>
    <w:uiPriority w:val="99"/>
    <w:rPr>
      <w:sz w:val="18"/>
      <w:szCs w:val="18"/>
    </w:rPr>
  </w:style>
  <w:style w:type="character" w:customStyle="1" w:styleId="1Char">
    <w:name w:val="标题 1 Char"/>
    <w:basedOn w:val="a0"/>
    <w:link w:val="11"/>
    <w:uiPriority w:val="9"/>
    <w:rPr>
      <w:rFonts w:ascii="Times New Roman" w:hAnsi="Times New Roman"/>
      <w:sz w:val="28"/>
      <w:szCs w:val="28"/>
    </w:rPr>
  </w:style>
  <w:style w:type="character" w:customStyle="1" w:styleId="Char">
    <w:name w:val="批注框文本 Char"/>
    <w:basedOn w:val="a0"/>
    <w:uiPriority w:val="99"/>
    <w:semiHidden/>
    <w:rPr>
      <w:rFonts w:ascii="Heiti SC Light" w:eastAsia="Heiti SC Light" w:hAnsi="Heiti SC Light"/>
      <w:sz w:val="18"/>
      <w:szCs w:val="18"/>
    </w:rPr>
  </w:style>
  <w:style w:type="character" w:customStyle="1" w:styleId="a5">
    <w:name w:val="项目符号"/>
    <w:rPr>
      <w:rFonts w:ascii="OpenSymbol" w:eastAsia="OpenSymbol" w:hAnsi="OpenSymbol" w:cs="OpenSymbol"/>
    </w:rPr>
  </w:style>
  <w:style w:type="character" w:customStyle="1" w:styleId="17">
    <w:name w:val="强调1"/>
    <w:rPr>
      <w:i/>
      <w:iCs/>
    </w:rPr>
  </w:style>
  <w:style w:type="paragraph" w:styleId="a6">
    <w:name w:val="header"/>
    <w:basedOn w:val="a"/>
    <w:link w:val="Char10"/>
    <w:uiPriority w:val="99"/>
    <w:unhideWhenUsed/>
    <w:rsid w:val="00F325B4"/>
    <w:pPr>
      <w:tabs>
        <w:tab w:val="center" w:pos="4320"/>
        <w:tab w:val="right" w:pos="8640"/>
      </w:tabs>
      <w:spacing w:after="0" w:line="240" w:lineRule="auto"/>
    </w:pPr>
  </w:style>
  <w:style w:type="character" w:customStyle="1" w:styleId="Char10">
    <w:name w:val="页眉 Char1"/>
    <w:basedOn w:val="a0"/>
    <w:link w:val="a6"/>
    <w:uiPriority w:val="99"/>
    <w:rsid w:val="00F325B4"/>
    <w:rPr>
      <w:color w:val="00000A"/>
      <w:sz w:val="22"/>
      <w:szCs w:val="22"/>
    </w:rPr>
  </w:style>
  <w:style w:type="paragraph" w:styleId="a7">
    <w:name w:val="footer"/>
    <w:basedOn w:val="a"/>
    <w:link w:val="Char11"/>
    <w:uiPriority w:val="99"/>
    <w:unhideWhenUsed/>
    <w:rsid w:val="00F325B4"/>
    <w:pPr>
      <w:tabs>
        <w:tab w:val="center" w:pos="4320"/>
        <w:tab w:val="right" w:pos="8640"/>
      </w:tabs>
      <w:spacing w:after="0" w:line="240" w:lineRule="auto"/>
    </w:pPr>
  </w:style>
  <w:style w:type="character" w:customStyle="1" w:styleId="Char11">
    <w:name w:val="页脚 Char1"/>
    <w:basedOn w:val="a0"/>
    <w:link w:val="a7"/>
    <w:uiPriority w:val="99"/>
    <w:rsid w:val="00F325B4"/>
    <w:rPr>
      <w:color w:val="00000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3608">
      <w:bodyDiv w:val="1"/>
      <w:marLeft w:val="0"/>
      <w:marRight w:val="0"/>
      <w:marTop w:val="0"/>
      <w:marBottom w:val="0"/>
      <w:divBdr>
        <w:top w:val="none" w:sz="0" w:space="0" w:color="auto"/>
        <w:left w:val="none" w:sz="0" w:space="0" w:color="auto"/>
        <w:bottom w:val="none" w:sz="0" w:space="0" w:color="auto"/>
        <w:right w:val="none" w:sz="0" w:space="0" w:color="auto"/>
      </w:divBdr>
    </w:div>
    <w:div w:id="486824144">
      <w:bodyDiv w:val="1"/>
      <w:marLeft w:val="0"/>
      <w:marRight w:val="0"/>
      <w:marTop w:val="0"/>
      <w:marBottom w:val="0"/>
      <w:divBdr>
        <w:top w:val="none" w:sz="0" w:space="0" w:color="auto"/>
        <w:left w:val="none" w:sz="0" w:space="0" w:color="auto"/>
        <w:bottom w:val="none" w:sz="0" w:space="0" w:color="auto"/>
        <w:right w:val="none" w:sz="0" w:space="0" w:color="auto"/>
      </w:divBdr>
      <w:divsChild>
        <w:div w:id="1073895389">
          <w:marLeft w:val="0"/>
          <w:marRight w:val="0"/>
          <w:marTop w:val="0"/>
          <w:marBottom w:val="0"/>
          <w:divBdr>
            <w:top w:val="single" w:sz="6" w:space="4" w:color="ABABAB"/>
            <w:left w:val="single" w:sz="6" w:space="4" w:color="ABABAB"/>
            <w:bottom w:val="single" w:sz="6" w:space="4" w:color="ABABAB"/>
            <w:right w:val="single" w:sz="6" w:space="4" w:color="ABABAB"/>
          </w:divBdr>
          <w:divsChild>
            <w:div w:id="1160970615">
              <w:marLeft w:val="0"/>
              <w:marRight w:val="0"/>
              <w:marTop w:val="0"/>
              <w:marBottom w:val="0"/>
              <w:divBdr>
                <w:top w:val="none" w:sz="0" w:space="0" w:color="auto"/>
                <w:left w:val="none" w:sz="0" w:space="0" w:color="auto"/>
                <w:bottom w:val="none" w:sz="0" w:space="0" w:color="auto"/>
                <w:right w:val="none" w:sz="0" w:space="0" w:color="auto"/>
              </w:divBdr>
              <w:divsChild>
                <w:div w:id="16411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1920">
          <w:marLeft w:val="0"/>
          <w:marRight w:val="0"/>
          <w:marTop w:val="0"/>
          <w:marBottom w:val="0"/>
          <w:divBdr>
            <w:top w:val="none" w:sz="0" w:space="0" w:color="auto"/>
            <w:left w:val="none" w:sz="0" w:space="0" w:color="auto"/>
            <w:bottom w:val="none" w:sz="0" w:space="0" w:color="auto"/>
            <w:right w:val="none" w:sz="0" w:space="0" w:color="auto"/>
          </w:divBdr>
          <w:divsChild>
            <w:div w:id="1820807996">
              <w:marLeft w:val="0"/>
              <w:marRight w:val="0"/>
              <w:marTop w:val="0"/>
              <w:marBottom w:val="0"/>
              <w:divBdr>
                <w:top w:val="none" w:sz="0" w:space="0" w:color="auto"/>
                <w:left w:val="none" w:sz="0" w:space="0" w:color="auto"/>
                <w:bottom w:val="none" w:sz="0" w:space="0" w:color="auto"/>
                <w:right w:val="none" w:sz="0" w:space="0" w:color="auto"/>
              </w:divBdr>
              <w:divsChild>
                <w:div w:id="16603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7761">
          <w:marLeft w:val="0"/>
          <w:marRight w:val="0"/>
          <w:marTop w:val="0"/>
          <w:marBottom w:val="0"/>
          <w:divBdr>
            <w:top w:val="none" w:sz="0" w:space="0" w:color="auto"/>
            <w:left w:val="none" w:sz="0" w:space="0" w:color="auto"/>
            <w:bottom w:val="none" w:sz="0" w:space="0" w:color="auto"/>
            <w:right w:val="none" w:sz="0" w:space="0" w:color="auto"/>
          </w:divBdr>
          <w:divsChild>
            <w:div w:id="1207134845">
              <w:marLeft w:val="0"/>
              <w:marRight w:val="0"/>
              <w:marTop w:val="0"/>
              <w:marBottom w:val="0"/>
              <w:divBdr>
                <w:top w:val="none" w:sz="0" w:space="0" w:color="auto"/>
                <w:left w:val="none" w:sz="0" w:space="0" w:color="auto"/>
                <w:bottom w:val="none" w:sz="0" w:space="0" w:color="auto"/>
                <w:right w:val="none" w:sz="0" w:space="0" w:color="auto"/>
              </w:divBdr>
              <w:divsChild>
                <w:div w:id="1032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23114">
      <w:bodyDiv w:val="1"/>
      <w:marLeft w:val="0"/>
      <w:marRight w:val="0"/>
      <w:marTop w:val="0"/>
      <w:marBottom w:val="0"/>
      <w:divBdr>
        <w:top w:val="none" w:sz="0" w:space="0" w:color="auto"/>
        <w:left w:val="none" w:sz="0" w:space="0" w:color="auto"/>
        <w:bottom w:val="none" w:sz="0" w:space="0" w:color="auto"/>
        <w:right w:val="none" w:sz="0" w:space="0" w:color="auto"/>
      </w:divBdr>
      <w:divsChild>
        <w:div w:id="1007753837">
          <w:marLeft w:val="0"/>
          <w:marRight w:val="0"/>
          <w:marTop w:val="0"/>
          <w:marBottom w:val="0"/>
          <w:divBdr>
            <w:top w:val="none" w:sz="0" w:space="0" w:color="auto"/>
            <w:left w:val="none" w:sz="0" w:space="0" w:color="auto"/>
            <w:bottom w:val="none" w:sz="0" w:space="0" w:color="auto"/>
            <w:right w:val="none" w:sz="0" w:space="0" w:color="auto"/>
          </w:divBdr>
          <w:divsChild>
            <w:div w:id="9459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1319">
      <w:bodyDiv w:val="1"/>
      <w:marLeft w:val="0"/>
      <w:marRight w:val="0"/>
      <w:marTop w:val="0"/>
      <w:marBottom w:val="0"/>
      <w:divBdr>
        <w:top w:val="none" w:sz="0" w:space="0" w:color="auto"/>
        <w:left w:val="none" w:sz="0" w:space="0" w:color="auto"/>
        <w:bottom w:val="none" w:sz="0" w:space="0" w:color="auto"/>
        <w:right w:val="none" w:sz="0" w:space="0" w:color="auto"/>
      </w:divBdr>
      <w:divsChild>
        <w:div w:id="1860199555">
          <w:marLeft w:val="0"/>
          <w:marRight w:val="0"/>
          <w:marTop w:val="0"/>
          <w:marBottom w:val="0"/>
          <w:divBdr>
            <w:top w:val="single" w:sz="6" w:space="4" w:color="ABABAB"/>
            <w:left w:val="single" w:sz="6" w:space="4" w:color="ABABAB"/>
            <w:bottom w:val="single" w:sz="6" w:space="4" w:color="ABABAB"/>
            <w:right w:val="single" w:sz="6" w:space="4" w:color="ABABAB"/>
          </w:divBdr>
          <w:divsChild>
            <w:div w:id="247539267">
              <w:marLeft w:val="0"/>
              <w:marRight w:val="0"/>
              <w:marTop w:val="0"/>
              <w:marBottom w:val="0"/>
              <w:divBdr>
                <w:top w:val="none" w:sz="0" w:space="0" w:color="auto"/>
                <w:left w:val="none" w:sz="0" w:space="0" w:color="auto"/>
                <w:bottom w:val="none" w:sz="0" w:space="0" w:color="auto"/>
                <w:right w:val="none" w:sz="0" w:space="0" w:color="auto"/>
              </w:divBdr>
              <w:divsChild>
                <w:div w:id="13399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8027">
          <w:marLeft w:val="0"/>
          <w:marRight w:val="0"/>
          <w:marTop w:val="0"/>
          <w:marBottom w:val="0"/>
          <w:divBdr>
            <w:top w:val="none" w:sz="0" w:space="0" w:color="auto"/>
            <w:left w:val="none" w:sz="0" w:space="0" w:color="auto"/>
            <w:bottom w:val="none" w:sz="0" w:space="0" w:color="auto"/>
            <w:right w:val="none" w:sz="0" w:space="0" w:color="auto"/>
          </w:divBdr>
          <w:divsChild>
            <w:div w:id="215822540">
              <w:marLeft w:val="0"/>
              <w:marRight w:val="0"/>
              <w:marTop w:val="0"/>
              <w:marBottom w:val="0"/>
              <w:divBdr>
                <w:top w:val="none" w:sz="0" w:space="0" w:color="auto"/>
                <w:left w:val="none" w:sz="0" w:space="0" w:color="auto"/>
                <w:bottom w:val="none" w:sz="0" w:space="0" w:color="auto"/>
                <w:right w:val="none" w:sz="0" w:space="0" w:color="auto"/>
              </w:divBdr>
              <w:divsChild>
                <w:div w:id="4498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espn.go.com/nba/salari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1816</Words>
  <Characters>10353</Characters>
  <Application>Microsoft Office Word</Application>
  <DocSecurity>0</DocSecurity>
  <Lines>86</Lines>
  <Paragraphs>24</Paragraphs>
  <ScaleCrop>false</ScaleCrop>
  <Company/>
  <LinksUpToDate>false</LinksUpToDate>
  <CharactersWithSpaces>12145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Differences between Apple Fans and Android Fans towards the Apple Event Based on Twitter Data</dc:title>
  <dc:creator>邹沉</dc:creator>
  <cp:lastModifiedBy>Wen Liu</cp:lastModifiedBy>
  <cp:revision>2</cp:revision>
  <dcterms:created xsi:type="dcterms:W3CDTF">2015-10-07T21:46:00Z</dcterms:created>
  <dcterms:modified xsi:type="dcterms:W3CDTF">2015-10-07T21:46:00Z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